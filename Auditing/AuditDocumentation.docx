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94930" w14:textId="271FE071" w:rsidR="00A9204E" w:rsidRDefault="009A56B3" w:rsidP="009A56B3">
      <w:pPr>
        <w:pStyle w:val="Heading1"/>
      </w:pPr>
      <w:r>
        <w:t>Configure Auditing for Logins</w:t>
      </w:r>
    </w:p>
    <w:p w14:paraId="16D872B3" w14:textId="4E114069" w:rsidR="009A56B3" w:rsidRDefault="009A56B3">
      <w:r>
        <w:t xml:space="preserve">Auditing using just the SQL Server Audit is not ideal as it </w:t>
      </w:r>
      <w:proofErr w:type="gramStart"/>
      <w:r>
        <w:t>isn’t</w:t>
      </w:r>
      <w:proofErr w:type="gramEnd"/>
      <w:r>
        <w:t xml:space="preserve"> very flexible, you can only send the events to a file or either the Windows Application or Security logs.  You cannot create an event log of your and send the events to that.  The functionality logs a huge amount of data which quickly swamps the event logs </w:t>
      </w:r>
      <w:proofErr w:type="spellStart"/>
      <w:r>
        <w:t>eg</w:t>
      </w:r>
      <w:proofErr w:type="spellEnd"/>
      <w:r>
        <w:t xml:space="preserve"> when testing it was logging between 10 and 12 events for every successful login.  The event logs are not so easy to generate reports from and whilst we might want to keep audit data for few </w:t>
      </w:r>
      <w:proofErr w:type="gramStart"/>
      <w:r>
        <w:t>months</w:t>
      </w:r>
      <w:proofErr w:type="gramEnd"/>
      <w:r>
        <w:t xml:space="preserve"> we don’t necessarily want to keep all of the data in the Windows event logs for that long.</w:t>
      </w:r>
    </w:p>
    <w:p w14:paraId="06E0CFFE" w14:textId="79980090" w:rsidR="009A56B3" w:rsidRDefault="009A56B3"/>
    <w:p w14:paraId="575A847B" w14:textId="6A42A83A" w:rsidR="009A56B3" w:rsidRDefault="009A56B3">
      <w:r>
        <w:t>If you log the audit data to file you can then manage it by archiving and using file retention and the data can be imported into a database for reporting.</w:t>
      </w:r>
    </w:p>
    <w:p w14:paraId="1A3CA292" w14:textId="23358B4A" w:rsidR="009A56B3" w:rsidRDefault="009A56B3"/>
    <w:p w14:paraId="582D5DF6" w14:textId="5F04720F" w:rsidR="009A56B3" w:rsidRDefault="009A56B3" w:rsidP="009A56B3">
      <w:pPr>
        <w:pStyle w:val="Heading1"/>
      </w:pPr>
      <w:r>
        <w:t>Audit Artifacts</w:t>
      </w:r>
    </w:p>
    <w:tbl>
      <w:tblPr>
        <w:tblStyle w:val="GridTable4-Accent5"/>
        <w:tblW w:w="22114" w:type="dxa"/>
        <w:tblInd w:w="-856" w:type="dxa"/>
        <w:tblLook w:val="04A0" w:firstRow="1" w:lastRow="0" w:firstColumn="1" w:lastColumn="0" w:noHBand="0" w:noVBand="1"/>
      </w:tblPr>
      <w:tblGrid>
        <w:gridCol w:w="2507"/>
        <w:gridCol w:w="2882"/>
        <w:gridCol w:w="4360"/>
        <w:gridCol w:w="6132"/>
        <w:gridCol w:w="6233"/>
      </w:tblGrid>
      <w:tr w:rsidR="00775F48" w14:paraId="6C91F772" w14:textId="77777777" w:rsidTr="00830F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7" w:type="dxa"/>
          </w:tcPr>
          <w:p w14:paraId="46429E26" w14:textId="6DFF4B64" w:rsidR="00A315B5" w:rsidRDefault="00A315B5">
            <w:r>
              <w:t>Type</w:t>
            </w:r>
          </w:p>
        </w:tc>
        <w:tc>
          <w:tcPr>
            <w:tcW w:w="2882" w:type="dxa"/>
          </w:tcPr>
          <w:p w14:paraId="76064150" w14:textId="4F2D3524" w:rsidR="00A315B5" w:rsidRDefault="00A315B5">
            <w:pPr>
              <w:cnfStyle w:val="100000000000" w:firstRow="1" w:lastRow="0" w:firstColumn="0" w:lastColumn="0" w:oddVBand="0" w:evenVBand="0" w:oddHBand="0" w:evenHBand="0" w:firstRowFirstColumn="0" w:firstRowLastColumn="0" w:lastRowFirstColumn="0" w:lastRowLastColumn="0"/>
            </w:pPr>
            <w:r>
              <w:t>Object Name</w:t>
            </w:r>
          </w:p>
        </w:tc>
        <w:tc>
          <w:tcPr>
            <w:tcW w:w="4360" w:type="dxa"/>
          </w:tcPr>
          <w:p w14:paraId="213FECCA" w14:textId="7D10C6C4" w:rsidR="00A315B5" w:rsidRDefault="00A315B5">
            <w:pPr>
              <w:cnfStyle w:val="100000000000" w:firstRow="1" w:lastRow="0" w:firstColumn="0" w:lastColumn="0" w:oddVBand="0" w:evenVBand="0" w:oddHBand="0" w:evenHBand="0" w:firstRowFirstColumn="0" w:firstRowLastColumn="0" w:lastRowFirstColumn="0" w:lastRowLastColumn="0"/>
            </w:pPr>
            <w:r>
              <w:t>Script Name</w:t>
            </w:r>
          </w:p>
        </w:tc>
        <w:tc>
          <w:tcPr>
            <w:tcW w:w="6132" w:type="dxa"/>
          </w:tcPr>
          <w:p w14:paraId="768107C2" w14:textId="70204690" w:rsidR="00A315B5" w:rsidRDefault="00A315B5">
            <w:pPr>
              <w:cnfStyle w:val="100000000000" w:firstRow="1" w:lastRow="0" w:firstColumn="0" w:lastColumn="0" w:oddVBand="0" w:evenVBand="0" w:oddHBand="0" w:evenHBand="0" w:firstRowFirstColumn="0" w:firstRowLastColumn="0" w:lastRowFirstColumn="0" w:lastRowLastColumn="0"/>
            </w:pPr>
            <w:r>
              <w:t>Function</w:t>
            </w:r>
          </w:p>
        </w:tc>
        <w:tc>
          <w:tcPr>
            <w:tcW w:w="6233" w:type="dxa"/>
          </w:tcPr>
          <w:p w14:paraId="04B9F252" w14:textId="3D4761D5" w:rsidR="00A315B5" w:rsidRDefault="00A315B5">
            <w:pPr>
              <w:cnfStyle w:val="100000000000" w:firstRow="1" w:lastRow="0" w:firstColumn="0" w:lastColumn="0" w:oddVBand="0" w:evenVBand="0" w:oddHBand="0" w:evenHBand="0" w:firstRowFirstColumn="0" w:firstRowLastColumn="0" w:lastRowFirstColumn="0" w:lastRowLastColumn="0"/>
            </w:pPr>
            <w:r>
              <w:t>Role</w:t>
            </w:r>
          </w:p>
        </w:tc>
      </w:tr>
      <w:tr w:rsidR="00775F48" w14:paraId="07294B79"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6CED171" w14:textId="600E80C4" w:rsidR="00A315B5" w:rsidRDefault="00A315B5">
            <w:r>
              <w:t>Server Audit</w:t>
            </w:r>
          </w:p>
        </w:tc>
        <w:tc>
          <w:tcPr>
            <w:tcW w:w="2882" w:type="dxa"/>
          </w:tcPr>
          <w:p w14:paraId="711A8EF6" w14:textId="0DA20099" w:rsidR="00A315B5" w:rsidRDefault="00A315B5">
            <w:pPr>
              <w:cnfStyle w:val="000000100000" w:firstRow="0" w:lastRow="0" w:firstColumn="0" w:lastColumn="0" w:oddVBand="0" w:evenVBand="0" w:oddHBand="1" w:evenHBand="0" w:firstRowFirstColumn="0" w:firstRowLastColumn="0" w:lastRowFirstColumn="0" w:lastRowLastColumn="0"/>
            </w:pPr>
            <w:proofErr w:type="spellStart"/>
            <w:r>
              <w:t>TrackLogins</w:t>
            </w:r>
            <w:proofErr w:type="spellEnd"/>
          </w:p>
        </w:tc>
        <w:tc>
          <w:tcPr>
            <w:tcW w:w="4360" w:type="dxa"/>
          </w:tcPr>
          <w:p w14:paraId="7A31CFA7" w14:textId="7701062B" w:rsidR="00A315B5" w:rsidRDefault="002C268E">
            <w:pPr>
              <w:cnfStyle w:val="000000100000" w:firstRow="0" w:lastRow="0" w:firstColumn="0" w:lastColumn="0" w:oddVBand="0" w:evenVBand="0" w:oddHBand="1" w:evenHBand="0" w:firstRowFirstColumn="0" w:firstRowLastColumn="0" w:lastRowFirstColumn="0" w:lastRowLastColumn="0"/>
            </w:pPr>
            <w:proofErr w:type="spellStart"/>
            <w:r w:rsidRPr="002C268E">
              <w:t>CreateTrackLoginsAudit.sql</w:t>
            </w:r>
            <w:proofErr w:type="spellEnd"/>
          </w:p>
        </w:tc>
        <w:tc>
          <w:tcPr>
            <w:tcW w:w="6132" w:type="dxa"/>
          </w:tcPr>
          <w:p w14:paraId="3FE53EC1" w14:textId="71ED27EA" w:rsidR="00A315B5" w:rsidRDefault="00A315B5">
            <w:pPr>
              <w:cnfStyle w:val="000000100000" w:firstRow="0" w:lastRow="0" w:firstColumn="0" w:lastColumn="0" w:oddVBand="0" w:evenVBand="0" w:oddHBand="1" w:evenHBand="0" w:firstRowFirstColumn="0" w:firstRowLastColumn="0" w:lastRowFirstColumn="0" w:lastRowLastColumn="0"/>
            </w:pPr>
            <w:r>
              <w:t>Audit logins at the instance level to a file.</w:t>
            </w:r>
            <w:r w:rsidR="009D03FD">
              <w:t xml:space="preserve">  This </w:t>
            </w:r>
            <w:r w:rsidR="00973916">
              <w:t>file defines where the data is audited to, event log or file.</w:t>
            </w:r>
          </w:p>
        </w:tc>
        <w:tc>
          <w:tcPr>
            <w:tcW w:w="6233" w:type="dxa"/>
          </w:tcPr>
          <w:p w14:paraId="3745ADCC" w14:textId="7E2B4599" w:rsidR="00A315B5" w:rsidRDefault="00A315B5">
            <w:pPr>
              <w:cnfStyle w:val="000000100000" w:firstRow="0" w:lastRow="0" w:firstColumn="0" w:lastColumn="0" w:oddVBand="0" w:evenVBand="0" w:oddHBand="1" w:evenHBand="0" w:firstRowFirstColumn="0" w:firstRowLastColumn="0" w:lastRowFirstColumn="0" w:lastRowLastColumn="0"/>
            </w:pPr>
            <w:r>
              <w:t>Defines where the audit data is logged and what action to take if the audit fails.</w:t>
            </w:r>
          </w:p>
        </w:tc>
      </w:tr>
      <w:tr w:rsidR="00A315B5" w14:paraId="47DD0CA9"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2066BAF6" w14:textId="67C2D456" w:rsidR="00A315B5" w:rsidRDefault="00A315B5">
            <w:r>
              <w:t>Server Audit</w:t>
            </w:r>
          </w:p>
        </w:tc>
        <w:tc>
          <w:tcPr>
            <w:tcW w:w="2882" w:type="dxa"/>
          </w:tcPr>
          <w:p w14:paraId="201F2AF0" w14:textId="7B94F006" w:rsidR="00A315B5" w:rsidRDefault="00A315B5">
            <w:pPr>
              <w:cnfStyle w:val="000000000000" w:firstRow="0" w:lastRow="0" w:firstColumn="0" w:lastColumn="0" w:oddVBand="0" w:evenVBand="0" w:oddHBand="0" w:evenHBand="0" w:firstRowFirstColumn="0" w:firstRowLastColumn="0" w:lastRowFirstColumn="0" w:lastRowLastColumn="0"/>
            </w:pPr>
            <w:proofErr w:type="spellStart"/>
            <w:r>
              <w:t>AuditDataAudit</w:t>
            </w:r>
            <w:proofErr w:type="spellEnd"/>
          </w:p>
        </w:tc>
        <w:tc>
          <w:tcPr>
            <w:tcW w:w="4360" w:type="dxa"/>
          </w:tcPr>
          <w:p w14:paraId="5C021F4A" w14:textId="14E85E38" w:rsidR="00A315B5" w:rsidRDefault="00B00820">
            <w:pPr>
              <w:cnfStyle w:val="000000000000" w:firstRow="0" w:lastRow="0" w:firstColumn="0" w:lastColumn="0" w:oddVBand="0" w:evenVBand="0" w:oddHBand="0" w:evenHBand="0" w:firstRowFirstColumn="0" w:firstRowLastColumn="0" w:lastRowFirstColumn="0" w:lastRowLastColumn="0"/>
            </w:pPr>
            <w:proofErr w:type="spellStart"/>
            <w:r w:rsidRPr="00B00820">
              <w:t>CreateAuditDataServerAudit.sql</w:t>
            </w:r>
            <w:proofErr w:type="spellEnd"/>
          </w:p>
        </w:tc>
        <w:tc>
          <w:tcPr>
            <w:tcW w:w="6132" w:type="dxa"/>
          </w:tcPr>
          <w:p w14:paraId="5509E7B9" w14:textId="451D0521" w:rsidR="00A315B5" w:rsidRDefault="00A315B5">
            <w:pPr>
              <w:cnfStyle w:val="000000000000" w:firstRow="0" w:lastRow="0" w:firstColumn="0" w:lastColumn="0" w:oddVBand="0" w:evenVBand="0" w:oddHBand="0" w:evenHBand="0" w:firstRowFirstColumn="0" w:firstRowLastColumn="0" w:lastRowFirstColumn="0" w:lastRowLastColumn="0"/>
            </w:pPr>
            <w:r>
              <w:t>Audits the Master database being used for storing imported audit data</w:t>
            </w:r>
            <w:r w:rsidR="00887222">
              <w:t xml:space="preserve"> if any data tampering </w:t>
            </w:r>
            <w:r w:rsidR="00B12371">
              <w:t>is detected</w:t>
            </w:r>
            <w:r>
              <w:t>. Audit events logged in the Windows Application Event log.</w:t>
            </w:r>
          </w:p>
        </w:tc>
        <w:tc>
          <w:tcPr>
            <w:tcW w:w="6233" w:type="dxa"/>
          </w:tcPr>
          <w:p w14:paraId="66BEFC2C" w14:textId="41A85407" w:rsidR="00A315B5" w:rsidRDefault="00A315B5">
            <w:pPr>
              <w:cnfStyle w:val="000000000000" w:firstRow="0" w:lastRow="0" w:firstColumn="0" w:lastColumn="0" w:oddVBand="0" w:evenVBand="0" w:oddHBand="0" w:evenHBand="0" w:firstRowFirstColumn="0" w:firstRowLastColumn="0" w:lastRowFirstColumn="0" w:lastRowLastColumn="0"/>
            </w:pPr>
            <w:r>
              <w:t>Defines where the audit data is logged and what action to take if the audit fails.</w:t>
            </w:r>
          </w:p>
        </w:tc>
      </w:tr>
      <w:tr w:rsidR="00775F48" w14:paraId="319D6B7D"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2DA7E4F3" w14:textId="4F1A8BC8" w:rsidR="00A315B5" w:rsidRDefault="00A315B5" w:rsidP="00D97206">
            <w:r>
              <w:t>Server Audit</w:t>
            </w:r>
          </w:p>
        </w:tc>
        <w:tc>
          <w:tcPr>
            <w:tcW w:w="2882" w:type="dxa"/>
          </w:tcPr>
          <w:p w14:paraId="1D071AD1" w14:textId="56046A71" w:rsidR="00A315B5" w:rsidRDefault="00A315B5" w:rsidP="00D97206">
            <w:pPr>
              <w:cnfStyle w:val="000000100000" w:firstRow="0" w:lastRow="0" w:firstColumn="0" w:lastColumn="0" w:oddVBand="0" w:evenVBand="0" w:oddHBand="1" w:evenHBand="0" w:firstRowFirstColumn="0" w:firstRowLastColumn="0" w:lastRowFirstColumn="0" w:lastRowLastColumn="0"/>
            </w:pPr>
            <w:proofErr w:type="spellStart"/>
            <w:r>
              <w:t>AuditSQLAgentJobs</w:t>
            </w:r>
            <w:proofErr w:type="spellEnd"/>
          </w:p>
        </w:tc>
        <w:tc>
          <w:tcPr>
            <w:tcW w:w="4360" w:type="dxa"/>
          </w:tcPr>
          <w:p w14:paraId="328991B3" w14:textId="7A915A13" w:rsidR="00A315B5" w:rsidRDefault="00EA54D1" w:rsidP="00D97206">
            <w:pPr>
              <w:cnfStyle w:val="000000100000" w:firstRow="0" w:lastRow="0" w:firstColumn="0" w:lastColumn="0" w:oddVBand="0" w:evenVBand="0" w:oddHBand="1" w:evenHBand="0" w:firstRowFirstColumn="0" w:firstRowLastColumn="0" w:lastRowFirstColumn="0" w:lastRowLastColumn="0"/>
            </w:pPr>
            <w:proofErr w:type="spellStart"/>
            <w:r w:rsidRPr="00EA54D1">
              <w:t>CreateSQLAgentJobServerAudit.sql</w:t>
            </w:r>
            <w:proofErr w:type="spellEnd"/>
          </w:p>
        </w:tc>
        <w:tc>
          <w:tcPr>
            <w:tcW w:w="6132" w:type="dxa"/>
          </w:tcPr>
          <w:p w14:paraId="349C83EA" w14:textId="184F3AA5" w:rsidR="00A315B5" w:rsidRDefault="00A315B5" w:rsidP="00D97206">
            <w:pPr>
              <w:cnfStyle w:val="000000100000" w:firstRow="0" w:lastRow="0" w:firstColumn="0" w:lastColumn="0" w:oddVBand="0" w:evenVBand="0" w:oddHBand="1" w:evenHBand="0" w:firstRowFirstColumn="0" w:firstRowLastColumn="0" w:lastRowFirstColumn="0" w:lastRowLastColumn="0"/>
            </w:pPr>
            <w:r>
              <w:t>Audits the MSDB database for Agent jobs being disabled or deleted.  Audit events logged to the Windows Application Event log.</w:t>
            </w:r>
          </w:p>
        </w:tc>
        <w:tc>
          <w:tcPr>
            <w:tcW w:w="6233" w:type="dxa"/>
          </w:tcPr>
          <w:p w14:paraId="737D867D" w14:textId="6C165A67" w:rsidR="00A315B5" w:rsidRDefault="00A315B5" w:rsidP="00D97206">
            <w:pPr>
              <w:cnfStyle w:val="000000100000" w:firstRow="0" w:lastRow="0" w:firstColumn="0" w:lastColumn="0" w:oddVBand="0" w:evenVBand="0" w:oddHBand="1" w:evenHBand="0" w:firstRowFirstColumn="0" w:firstRowLastColumn="0" w:lastRowFirstColumn="0" w:lastRowLastColumn="0"/>
            </w:pPr>
            <w:r>
              <w:t>Defines where the audit data is logged and what action to take if the audit fails.</w:t>
            </w:r>
          </w:p>
        </w:tc>
      </w:tr>
      <w:tr w:rsidR="00A315B5" w14:paraId="0A2AAACC"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5FDEAFF3" w14:textId="7D8E955D" w:rsidR="00A315B5" w:rsidRDefault="00A315B5" w:rsidP="00D97206">
            <w:r>
              <w:t>Server Audit Specification</w:t>
            </w:r>
          </w:p>
        </w:tc>
        <w:tc>
          <w:tcPr>
            <w:tcW w:w="2882" w:type="dxa"/>
          </w:tcPr>
          <w:p w14:paraId="3C33AB94" w14:textId="27608F87" w:rsidR="00A315B5" w:rsidRDefault="00A315B5" w:rsidP="00D97206">
            <w:pPr>
              <w:cnfStyle w:val="000000000000" w:firstRow="0" w:lastRow="0" w:firstColumn="0" w:lastColumn="0" w:oddVBand="0" w:evenVBand="0" w:oddHBand="0" w:evenHBand="0" w:firstRowFirstColumn="0" w:firstRowLastColumn="0" w:lastRowFirstColumn="0" w:lastRowLastColumn="0"/>
            </w:pPr>
            <w:proofErr w:type="spellStart"/>
            <w:r>
              <w:t>TrackAllLogins</w:t>
            </w:r>
            <w:proofErr w:type="spellEnd"/>
          </w:p>
        </w:tc>
        <w:tc>
          <w:tcPr>
            <w:tcW w:w="4360" w:type="dxa"/>
          </w:tcPr>
          <w:p w14:paraId="3106A817" w14:textId="2C5780AC" w:rsidR="00A315B5" w:rsidRDefault="00775F48" w:rsidP="00D97206">
            <w:pPr>
              <w:cnfStyle w:val="000000000000" w:firstRow="0" w:lastRow="0" w:firstColumn="0" w:lastColumn="0" w:oddVBand="0" w:evenVBand="0" w:oddHBand="0" w:evenHBand="0" w:firstRowFirstColumn="0" w:firstRowLastColumn="0" w:lastRowFirstColumn="0" w:lastRowLastColumn="0"/>
            </w:pPr>
            <w:proofErr w:type="spellStart"/>
            <w:r w:rsidRPr="00775F48">
              <w:t>CreateTrackLoginsServerAuditSpecification.sql</w:t>
            </w:r>
            <w:proofErr w:type="spellEnd"/>
          </w:p>
        </w:tc>
        <w:tc>
          <w:tcPr>
            <w:tcW w:w="6132" w:type="dxa"/>
          </w:tcPr>
          <w:p w14:paraId="41740159" w14:textId="6C55C22A" w:rsidR="00A315B5" w:rsidRDefault="00A315B5" w:rsidP="00D97206">
            <w:pPr>
              <w:cnfStyle w:val="000000000000" w:firstRow="0" w:lastRow="0" w:firstColumn="0" w:lastColumn="0" w:oddVBand="0" w:evenVBand="0" w:oddHBand="0" w:evenHBand="0" w:firstRowFirstColumn="0" w:firstRowLastColumn="0" w:lastRowFirstColumn="0" w:lastRowLastColumn="0"/>
            </w:pPr>
            <w:r>
              <w:t>Audits the following actions:</w:t>
            </w:r>
          </w:p>
          <w:p w14:paraId="07FDEDC9" w14:textId="2DC96832" w:rsidR="00A315B5" w:rsidRDefault="00A315B5" w:rsidP="00D97206">
            <w:pPr>
              <w:cnfStyle w:val="000000000000" w:firstRow="0" w:lastRow="0" w:firstColumn="0" w:lastColumn="0" w:oddVBand="0" w:evenVBand="0" w:oddHBand="0" w:evenHBand="0" w:firstRowFirstColumn="0" w:firstRowLastColumn="0" w:lastRowFirstColumn="0" w:lastRowLastColumn="0"/>
            </w:pPr>
            <w:proofErr w:type="spellStart"/>
            <w:r>
              <w:t>Audt_Change_Group</w:t>
            </w:r>
            <w:proofErr w:type="spellEnd"/>
            <w:r>
              <w:t xml:space="preserve"> – audits to Windows application event log if the audit is disabled/stopped.</w:t>
            </w:r>
          </w:p>
          <w:p w14:paraId="3457733F" w14:textId="32176087" w:rsidR="00A315B5" w:rsidRDefault="00A315B5" w:rsidP="00D97206">
            <w:pPr>
              <w:cnfStyle w:val="000000000000" w:firstRow="0" w:lastRow="0" w:firstColumn="0" w:lastColumn="0" w:oddVBand="0" w:evenVBand="0" w:oddHBand="0" w:evenHBand="0" w:firstRowFirstColumn="0" w:firstRowLastColumn="0" w:lastRowFirstColumn="0" w:lastRowLastColumn="0"/>
            </w:pPr>
            <w:proofErr w:type="spellStart"/>
            <w:r>
              <w:t>Failed_Login_Group</w:t>
            </w:r>
            <w:proofErr w:type="spellEnd"/>
            <w:r>
              <w:t xml:space="preserve"> – logs failed logins.</w:t>
            </w:r>
          </w:p>
          <w:p w14:paraId="6B514B24" w14:textId="446FA7B5" w:rsidR="00A315B5" w:rsidRDefault="00A315B5" w:rsidP="00D97206">
            <w:pPr>
              <w:cnfStyle w:val="000000000000" w:firstRow="0" w:lastRow="0" w:firstColumn="0" w:lastColumn="0" w:oddVBand="0" w:evenVBand="0" w:oddHBand="0" w:evenHBand="0" w:firstRowFirstColumn="0" w:firstRowLastColumn="0" w:lastRowFirstColumn="0" w:lastRowLastColumn="0"/>
            </w:pPr>
            <w:proofErr w:type="spellStart"/>
            <w:r>
              <w:t>Successful_Login_Group</w:t>
            </w:r>
            <w:proofErr w:type="spellEnd"/>
            <w:r>
              <w:t xml:space="preserve"> – logs successful logins.</w:t>
            </w:r>
          </w:p>
        </w:tc>
        <w:tc>
          <w:tcPr>
            <w:tcW w:w="6233" w:type="dxa"/>
          </w:tcPr>
          <w:p w14:paraId="7D10D790" w14:textId="3C0C2D69" w:rsidR="00A315B5" w:rsidRDefault="00A315B5" w:rsidP="00D97206">
            <w:pPr>
              <w:cnfStyle w:val="000000000000" w:firstRow="0" w:lastRow="0" w:firstColumn="0" w:lastColumn="0" w:oddVBand="0" w:evenVBand="0" w:oddHBand="0" w:evenHBand="0" w:firstRowFirstColumn="0" w:firstRowLastColumn="0" w:lastRowFirstColumn="0" w:lastRowLastColumn="0"/>
            </w:pPr>
            <w:r>
              <w:t>Defines what to audit at the instance level.</w:t>
            </w:r>
          </w:p>
        </w:tc>
      </w:tr>
      <w:tr w:rsidR="00775F48" w14:paraId="71E9FA59"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6E41DCD4" w14:textId="1307CA40" w:rsidR="00A315B5" w:rsidRDefault="00A315B5" w:rsidP="00D97206">
            <w:r>
              <w:t>Database Audit</w:t>
            </w:r>
          </w:p>
        </w:tc>
        <w:tc>
          <w:tcPr>
            <w:tcW w:w="2882" w:type="dxa"/>
          </w:tcPr>
          <w:p w14:paraId="291C7575" w14:textId="7A62C6B7" w:rsidR="00A315B5" w:rsidRDefault="00A315B5" w:rsidP="00D97206">
            <w:pPr>
              <w:cnfStyle w:val="000000100000" w:firstRow="0" w:lastRow="0" w:firstColumn="0" w:lastColumn="0" w:oddVBand="0" w:evenVBand="0" w:oddHBand="1" w:evenHBand="0" w:firstRowFirstColumn="0" w:firstRowLastColumn="0" w:lastRowFirstColumn="0" w:lastRowLastColumn="0"/>
            </w:pPr>
            <w:proofErr w:type="spellStart"/>
            <w:r>
              <w:t>DataChangeAudit</w:t>
            </w:r>
            <w:proofErr w:type="spellEnd"/>
          </w:p>
        </w:tc>
        <w:tc>
          <w:tcPr>
            <w:tcW w:w="4360" w:type="dxa"/>
          </w:tcPr>
          <w:p w14:paraId="37108597" w14:textId="60AAE028" w:rsidR="00F90648" w:rsidRDefault="00F90648" w:rsidP="00D97206">
            <w:pPr>
              <w:cnfStyle w:val="000000100000" w:firstRow="0" w:lastRow="0" w:firstColumn="0" w:lastColumn="0" w:oddVBand="0" w:evenVBand="0" w:oddHBand="1" w:evenHBand="0" w:firstRowFirstColumn="0" w:firstRowLastColumn="0" w:lastRowFirstColumn="0" w:lastRowLastColumn="0"/>
            </w:pPr>
            <w:proofErr w:type="spellStart"/>
            <w:r w:rsidRPr="00F90648">
              <w:t>CreateMasterDatabaseAuditSpecification.sql</w:t>
            </w:r>
            <w:proofErr w:type="spellEnd"/>
          </w:p>
        </w:tc>
        <w:tc>
          <w:tcPr>
            <w:tcW w:w="6132" w:type="dxa"/>
          </w:tcPr>
          <w:p w14:paraId="6761B6A0" w14:textId="27D05343" w:rsidR="00A315B5" w:rsidRDefault="00A315B5" w:rsidP="00D97206">
            <w:pPr>
              <w:cnfStyle w:val="000000100000" w:firstRow="0" w:lastRow="0" w:firstColumn="0" w:lastColumn="0" w:oddVBand="0" w:evenVBand="0" w:oddHBand="1" w:evenHBand="0" w:firstRowFirstColumn="0" w:firstRowLastColumn="0" w:lastRowFirstColumn="0" w:lastRowLastColumn="0"/>
            </w:pPr>
            <w:r>
              <w:t xml:space="preserve">Audits for data tampering – has the audit set to use the </w:t>
            </w:r>
            <w:proofErr w:type="spellStart"/>
            <w:r w:rsidR="006A3E03">
              <w:t>AuditData</w:t>
            </w:r>
            <w:r>
              <w:t>Audit</w:t>
            </w:r>
            <w:proofErr w:type="spellEnd"/>
            <w:r>
              <w:t xml:space="preserve"> server audit.  Audits updates to the </w:t>
            </w:r>
            <w:proofErr w:type="spellStart"/>
            <w:r>
              <w:t>Aud</w:t>
            </w:r>
            <w:r w:rsidR="006A3E03">
              <w:t>i</w:t>
            </w:r>
            <w:r>
              <w:t>tData</w:t>
            </w:r>
            <w:proofErr w:type="spellEnd"/>
            <w:r>
              <w:t xml:space="preserve"> table.</w:t>
            </w:r>
          </w:p>
        </w:tc>
        <w:tc>
          <w:tcPr>
            <w:tcW w:w="6233" w:type="dxa"/>
          </w:tcPr>
          <w:p w14:paraId="6FC19E7C" w14:textId="7C65DD4E" w:rsidR="00A315B5" w:rsidRDefault="00A315B5" w:rsidP="00D97206">
            <w:pPr>
              <w:cnfStyle w:val="000000100000" w:firstRow="0" w:lastRow="0" w:firstColumn="0" w:lastColumn="0" w:oddVBand="0" w:evenVBand="0" w:oddHBand="1" w:evenHBand="0" w:firstRowFirstColumn="0" w:firstRowLastColumn="0" w:lastRowFirstColumn="0" w:lastRowLastColumn="0"/>
            </w:pPr>
            <w:r>
              <w:t>Defines what to audit in a database.</w:t>
            </w:r>
          </w:p>
        </w:tc>
      </w:tr>
      <w:tr w:rsidR="00A315B5" w14:paraId="4F22B330"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069E956F" w14:textId="1B4E36F7" w:rsidR="00A315B5" w:rsidRDefault="00A315B5" w:rsidP="00807307">
            <w:r>
              <w:t>Database Audit</w:t>
            </w:r>
          </w:p>
        </w:tc>
        <w:tc>
          <w:tcPr>
            <w:tcW w:w="2882" w:type="dxa"/>
          </w:tcPr>
          <w:p w14:paraId="0CD77BD3" w14:textId="3652C6D2" w:rsidR="00A315B5" w:rsidRDefault="00A315B5" w:rsidP="00807307">
            <w:pPr>
              <w:cnfStyle w:val="000000000000" w:firstRow="0" w:lastRow="0" w:firstColumn="0" w:lastColumn="0" w:oddVBand="0" w:evenVBand="0" w:oddHBand="0" w:evenHBand="0" w:firstRowFirstColumn="0" w:firstRowLastColumn="0" w:lastRowFirstColumn="0" w:lastRowLastColumn="0"/>
            </w:pPr>
            <w:proofErr w:type="spellStart"/>
            <w:r>
              <w:t>AuditAgentJobStatus</w:t>
            </w:r>
            <w:proofErr w:type="spellEnd"/>
          </w:p>
        </w:tc>
        <w:tc>
          <w:tcPr>
            <w:tcW w:w="4360" w:type="dxa"/>
          </w:tcPr>
          <w:p w14:paraId="6E14B2B2" w14:textId="77777777" w:rsidR="00F90648" w:rsidRDefault="00F90648" w:rsidP="00F90648">
            <w:pPr>
              <w:cnfStyle w:val="000000000000" w:firstRow="0" w:lastRow="0" w:firstColumn="0" w:lastColumn="0" w:oddVBand="0" w:evenVBand="0" w:oddHBand="0" w:evenHBand="0" w:firstRowFirstColumn="0" w:firstRowLastColumn="0" w:lastRowFirstColumn="0" w:lastRowLastColumn="0"/>
            </w:pPr>
            <w:proofErr w:type="spellStart"/>
            <w:r w:rsidRPr="00AA2A11">
              <w:t>CreateMSDBDatabaseAuditSpecification.sql</w:t>
            </w:r>
            <w:proofErr w:type="spellEnd"/>
          </w:p>
          <w:p w14:paraId="66BE4FCF" w14:textId="77777777" w:rsidR="00A315B5" w:rsidRDefault="00A315B5" w:rsidP="00807307">
            <w:pPr>
              <w:cnfStyle w:val="000000000000" w:firstRow="0" w:lastRow="0" w:firstColumn="0" w:lastColumn="0" w:oddVBand="0" w:evenVBand="0" w:oddHBand="0" w:evenHBand="0" w:firstRowFirstColumn="0" w:firstRowLastColumn="0" w:lastRowFirstColumn="0" w:lastRowLastColumn="0"/>
            </w:pPr>
          </w:p>
        </w:tc>
        <w:tc>
          <w:tcPr>
            <w:tcW w:w="6132" w:type="dxa"/>
          </w:tcPr>
          <w:p w14:paraId="2AD8EBBC" w14:textId="2281C063" w:rsidR="00A315B5" w:rsidRDefault="00A315B5" w:rsidP="00807307">
            <w:pPr>
              <w:cnfStyle w:val="000000000000" w:firstRow="0" w:lastRow="0" w:firstColumn="0" w:lastColumn="0" w:oddVBand="0" w:evenVBand="0" w:oddHBand="0" w:evenHBand="0" w:firstRowFirstColumn="0" w:firstRowLastColumn="0" w:lastRowFirstColumn="0" w:lastRowLastColumn="0"/>
            </w:pPr>
            <w:r>
              <w:t xml:space="preserve">Audits the MSDB database for job tampering and incidents. Audits execution of the </w:t>
            </w:r>
            <w:proofErr w:type="spellStart"/>
            <w:r>
              <w:t>the</w:t>
            </w:r>
            <w:proofErr w:type="spellEnd"/>
            <w:r>
              <w:t xml:space="preserve"> following stored procs:</w:t>
            </w:r>
          </w:p>
          <w:p w14:paraId="6FD4BD9E" w14:textId="77777777" w:rsidR="00A315B5" w:rsidRDefault="00A315B5" w:rsidP="00807307">
            <w:pPr>
              <w:cnfStyle w:val="000000000000" w:firstRow="0" w:lastRow="0" w:firstColumn="0" w:lastColumn="0" w:oddVBand="0" w:evenVBand="0" w:oddHBand="0" w:evenHBand="0" w:firstRowFirstColumn="0" w:firstRowLastColumn="0" w:lastRowFirstColumn="0" w:lastRowLastColumn="0"/>
            </w:pPr>
            <w:proofErr w:type="spellStart"/>
            <w:r>
              <w:t>Sp_update_job</w:t>
            </w:r>
            <w:proofErr w:type="spellEnd"/>
          </w:p>
          <w:p w14:paraId="41B5FF7B" w14:textId="35425719" w:rsidR="00A315B5" w:rsidRDefault="00A315B5" w:rsidP="00807307">
            <w:pPr>
              <w:cnfStyle w:val="000000000000" w:firstRow="0" w:lastRow="0" w:firstColumn="0" w:lastColumn="0" w:oddVBand="0" w:evenVBand="0" w:oddHBand="0" w:evenHBand="0" w:firstRowFirstColumn="0" w:firstRowLastColumn="0" w:lastRowFirstColumn="0" w:lastRowLastColumn="0"/>
            </w:pPr>
            <w:proofErr w:type="spellStart"/>
            <w:r>
              <w:t>Sp_agent_delete_job</w:t>
            </w:r>
            <w:proofErr w:type="spellEnd"/>
          </w:p>
        </w:tc>
        <w:tc>
          <w:tcPr>
            <w:tcW w:w="6233" w:type="dxa"/>
          </w:tcPr>
          <w:p w14:paraId="7E16E380" w14:textId="760F1210" w:rsidR="00A315B5" w:rsidRDefault="00A315B5" w:rsidP="00807307">
            <w:pPr>
              <w:cnfStyle w:val="000000000000" w:firstRow="0" w:lastRow="0" w:firstColumn="0" w:lastColumn="0" w:oddVBand="0" w:evenVBand="0" w:oddHBand="0" w:evenHBand="0" w:firstRowFirstColumn="0" w:firstRowLastColumn="0" w:lastRowFirstColumn="0" w:lastRowLastColumn="0"/>
            </w:pPr>
            <w:r>
              <w:t>Defines what to audit in a database.</w:t>
            </w:r>
          </w:p>
        </w:tc>
      </w:tr>
      <w:tr w:rsidR="00775F48" w14:paraId="7DD32F7D"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27B11B1" w14:textId="52B186BB" w:rsidR="00A315B5" w:rsidRDefault="00A315B5" w:rsidP="00BF3617">
            <w:r>
              <w:t>SQL Agent Job</w:t>
            </w:r>
          </w:p>
        </w:tc>
        <w:tc>
          <w:tcPr>
            <w:tcW w:w="2882" w:type="dxa"/>
          </w:tcPr>
          <w:p w14:paraId="07F90BBA" w14:textId="1EF12162" w:rsidR="00A315B5" w:rsidRDefault="00A315B5" w:rsidP="00BF3617">
            <w:pPr>
              <w:cnfStyle w:val="000000100000" w:firstRow="0" w:lastRow="0" w:firstColumn="0" w:lastColumn="0" w:oddVBand="0" w:evenVBand="0" w:oddHBand="1" w:evenHBand="0" w:firstRowFirstColumn="0" w:firstRowLastColumn="0" w:lastRowFirstColumn="0" w:lastRowLastColumn="0"/>
            </w:pPr>
            <w:proofErr w:type="spellStart"/>
            <w:r>
              <w:t>CheckAuditStatus</w:t>
            </w:r>
            <w:proofErr w:type="spellEnd"/>
          </w:p>
        </w:tc>
        <w:tc>
          <w:tcPr>
            <w:tcW w:w="4360" w:type="dxa"/>
          </w:tcPr>
          <w:p w14:paraId="43423D51" w14:textId="6B2FE0CC" w:rsidR="00A315B5" w:rsidRPr="009E6C68" w:rsidRDefault="003F7631" w:rsidP="00BF3617">
            <w:pPr>
              <w:cnfStyle w:val="000000100000" w:firstRow="0" w:lastRow="0" w:firstColumn="0" w:lastColumn="0" w:oddVBand="0" w:evenVBand="0" w:oddHBand="1" w:evenHBand="0" w:firstRowFirstColumn="0" w:firstRowLastColumn="0" w:lastRowFirstColumn="0" w:lastRowLastColumn="0"/>
            </w:pPr>
            <w:proofErr w:type="spellStart"/>
            <w:r w:rsidRPr="003F7631">
              <w:t>CreateSQLAgentJob-CheckAuditStatus.sql</w:t>
            </w:r>
            <w:proofErr w:type="spellEnd"/>
          </w:p>
        </w:tc>
        <w:tc>
          <w:tcPr>
            <w:tcW w:w="6132" w:type="dxa"/>
          </w:tcPr>
          <w:p w14:paraId="0C52D05B" w14:textId="6D60A533" w:rsidR="00A315B5" w:rsidRDefault="00A315B5" w:rsidP="00BF3617">
            <w:pPr>
              <w:cnfStyle w:val="000000100000" w:firstRow="0" w:lastRow="0" w:firstColumn="0" w:lastColumn="0" w:oddVBand="0" w:evenVBand="0" w:oddHBand="1" w:evenHBand="0" w:firstRowFirstColumn="0" w:firstRowLastColumn="0" w:lastRowFirstColumn="0" w:lastRowLastColumn="0"/>
            </w:pPr>
            <w:r w:rsidRPr="009E6C68">
              <w:t>Monitors the Server Audit</w:t>
            </w:r>
            <w:r w:rsidR="00EE6C23">
              <w:t>s and Server Audit Specifications</w:t>
            </w:r>
            <w:r w:rsidRPr="009E6C68">
              <w:t xml:space="preserve"> and if </w:t>
            </w:r>
            <w:r w:rsidR="00EE6C23">
              <w:t>any are</w:t>
            </w:r>
            <w:r w:rsidRPr="009E6C68">
              <w:t xml:space="preserve"> disabled raises an error</w:t>
            </w:r>
            <w:r>
              <w:t xml:space="preserve"> with message Audit</w:t>
            </w:r>
            <w:r w:rsidR="007636C1">
              <w:t xml:space="preserve"> is</w:t>
            </w:r>
            <w:r>
              <w:t xml:space="preserve"> disabled.  Runs every 30 seconds</w:t>
            </w:r>
            <w:r w:rsidR="00DA4D7E">
              <w:t xml:space="preserve"> by default</w:t>
            </w:r>
            <w:r>
              <w:t>.</w:t>
            </w:r>
          </w:p>
        </w:tc>
        <w:tc>
          <w:tcPr>
            <w:tcW w:w="6233" w:type="dxa"/>
          </w:tcPr>
          <w:p w14:paraId="36628D4A" w14:textId="51C0F511" w:rsidR="00A315B5" w:rsidRDefault="00A315B5" w:rsidP="00BF3617">
            <w:pPr>
              <w:cnfStyle w:val="000000100000" w:firstRow="0" w:lastRow="0" w:firstColumn="0" w:lastColumn="0" w:oddVBand="0" w:evenVBand="0" w:oddHBand="1" w:evenHBand="0" w:firstRowFirstColumn="0" w:firstRowLastColumn="0" w:lastRowFirstColumn="0" w:lastRowLastColumn="0"/>
            </w:pPr>
            <w:r>
              <w:t xml:space="preserve">To generate an error if the </w:t>
            </w:r>
            <w:r w:rsidR="007636C1">
              <w:t xml:space="preserve">either </w:t>
            </w:r>
            <w:r>
              <w:t>server audit</w:t>
            </w:r>
            <w:r w:rsidR="007636C1">
              <w:t xml:space="preserve"> specification or a</w:t>
            </w:r>
            <w:r w:rsidR="007D6E86">
              <w:t xml:space="preserve"> server</w:t>
            </w:r>
            <w:r w:rsidR="007636C1">
              <w:t xml:space="preserve"> audit</w:t>
            </w:r>
            <w:r>
              <w:t xml:space="preserve"> is disabled.</w:t>
            </w:r>
          </w:p>
        </w:tc>
      </w:tr>
      <w:tr w:rsidR="00A315B5" w14:paraId="55BEB241"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04B6E706" w14:textId="7378437B" w:rsidR="00A315B5" w:rsidRDefault="00A315B5" w:rsidP="00BF3617">
            <w:r>
              <w:t>SQL Agent Job</w:t>
            </w:r>
          </w:p>
        </w:tc>
        <w:tc>
          <w:tcPr>
            <w:tcW w:w="2882" w:type="dxa"/>
          </w:tcPr>
          <w:p w14:paraId="77C99057" w14:textId="22EBE9BD" w:rsidR="00A315B5" w:rsidRDefault="00A315B5" w:rsidP="00BF3617">
            <w:pPr>
              <w:cnfStyle w:val="000000000000" w:firstRow="0" w:lastRow="0" w:firstColumn="0" w:lastColumn="0" w:oddVBand="0" w:evenVBand="0" w:oddHBand="0" w:evenHBand="0" w:firstRowFirstColumn="0" w:firstRowLastColumn="0" w:lastRowFirstColumn="0" w:lastRowLastColumn="0"/>
            </w:pPr>
            <w:proofErr w:type="spellStart"/>
            <w:r>
              <w:t>AuditStopped</w:t>
            </w:r>
            <w:proofErr w:type="spellEnd"/>
          </w:p>
        </w:tc>
        <w:tc>
          <w:tcPr>
            <w:tcW w:w="4360" w:type="dxa"/>
          </w:tcPr>
          <w:p w14:paraId="67CF994E" w14:textId="7767B7AB" w:rsidR="00A315B5" w:rsidRPr="0004363B" w:rsidRDefault="00851CF8" w:rsidP="00BF3617">
            <w:pPr>
              <w:cnfStyle w:val="000000000000" w:firstRow="0" w:lastRow="0" w:firstColumn="0" w:lastColumn="0" w:oddVBand="0" w:evenVBand="0" w:oddHBand="0" w:evenHBand="0" w:firstRowFirstColumn="0" w:firstRowLastColumn="0" w:lastRowFirstColumn="0" w:lastRowLastColumn="0"/>
            </w:pPr>
            <w:proofErr w:type="spellStart"/>
            <w:r w:rsidRPr="00851CF8">
              <w:t>CreateSQLAgentJob-AuditStopped.sql</w:t>
            </w:r>
            <w:proofErr w:type="spellEnd"/>
          </w:p>
        </w:tc>
        <w:tc>
          <w:tcPr>
            <w:tcW w:w="6132" w:type="dxa"/>
          </w:tcPr>
          <w:p w14:paraId="26A29AE7" w14:textId="3DEA7D24" w:rsidR="00A315B5" w:rsidRDefault="00A315B5" w:rsidP="00BF3617">
            <w:pPr>
              <w:cnfStyle w:val="000000000000" w:firstRow="0" w:lastRow="0" w:firstColumn="0" w:lastColumn="0" w:oddVBand="0" w:evenVBand="0" w:oddHBand="0" w:evenHBand="0" w:firstRowFirstColumn="0" w:firstRowLastColumn="0" w:lastRowFirstColumn="0" w:lastRowLastColumn="0"/>
            </w:pPr>
            <w:r w:rsidRPr="0004363B">
              <w:t>If the Login Audit is stopped an archive and collect will proceed.</w:t>
            </w:r>
            <w:r>
              <w:t xml:space="preserve">  This is done using a </w:t>
            </w:r>
            <w:proofErr w:type="spellStart"/>
            <w:r>
              <w:t>powershell</w:t>
            </w:r>
            <w:proofErr w:type="spellEnd"/>
            <w:r>
              <w:t xml:space="preserve"> script called AuditRestartRoutine.ps1.  The script executes two PowerShell </w:t>
            </w:r>
            <w:proofErr w:type="gramStart"/>
            <w:r>
              <w:t>scripts :</w:t>
            </w:r>
            <w:proofErr w:type="gramEnd"/>
            <w:r>
              <w:t>-</w:t>
            </w:r>
          </w:p>
          <w:p w14:paraId="4AA374DC" w14:textId="77777777" w:rsidR="00A315B5" w:rsidRDefault="00A315B5" w:rsidP="00BF3617">
            <w:pPr>
              <w:cnfStyle w:val="000000000000" w:firstRow="0" w:lastRow="0" w:firstColumn="0" w:lastColumn="0" w:oddVBand="0" w:evenVBand="0" w:oddHBand="0" w:evenHBand="0" w:firstRowFirstColumn="0" w:firstRowLastColumn="0" w:lastRowFirstColumn="0" w:lastRowLastColumn="0"/>
            </w:pPr>
          </w:p>
          <w:p w14:paraId="793ABE47" w14:textId="77777777" w:rsidR="00A315B5" w:rsidRDefault="00A315B5" w:rsidP="00E320A9">
            <w:pPr>
              <w:cnfStyle w:val="000000000000" w:firstRow="0" w:lastRow="0" w:firstColumn="0" w:lastColumn="0" w:oddVBand="0" w:evenVBand="0" w:oddHBand="0" w:evenHBand="0" w:firstRowFirstColumn="0" w:firstRowLastColumn="0" w:lastRowFirstColumn="0" w:lastRowLastColumn="0"/>
            </w:pPr>
            <w:r>
              <w:t>AuditFileArchive.ps1</w:t>
            </w:r>
          </w:p>
          <w:p w14:paraId="7C71D7E2" w14:textId="09229392" w:rsidR="00A315B5" w:rsidRDefault="00A315B5" w:rsidP="00BF3617">
            <w:pPr>
              <w:cnfStyle w:val="000000000000" w:firstRow="0" w:lastRow="0" w:firstColumn="0" w:lastColumn="0" w:oddVBand="0" w:evenVBand="0" w:oddHBand="0" w:evenHBand="0" w:firstRowFirstColumn="0" w:firstRowLastColumn="0" w:lastRowFirstColumn="0" w:lastRowLastColumn="0"/>
            </w:pPr>
            <w:r>
              <w:t>AuditImportArchiveData.ps1</w:t>
            </w:r>
          </w:p>
          <w:p w14:paraId="07AA7FC9" w14:textId="1C913172" w:rsidR="00A315B5" w:rsidRDefault="00A315B5" w:rsidP="00BF3617">
            <w:pPr>
              <w:cnfStyle w:val="000000000000" w:firstRow="0" w:lastRow="0" w:firstColumn="0" w:lastColumn="0" w:oddVBand="0" w:evenVBand="0" w:oddHBand="0" w:evenHBand="0" w:firstRowFirstColumn="0" w:firstRowLastColumn="0" w:lastRowFirstColumn="0" w:lastRowLastColumn="0"/>
            </w:pPr>
          </w:p>
          <w:p w14:paraId="6BB15691" w14:textId="6EAD74A0" w:rsidR="00A315B5" w:rsidRDefault="00A315B5" w:rsidP="00BF3617">
            <w:pPr>
              <w:cnfStyle w:val="000000000000" w:firstRow="0" w:lastRow="0" w:firstColumn="0" w:lastColumn="0" w:oddVBand="0" w:evenVBand="0" w:oddHBand="0" w:evenHBand="0" w:firstRowFirstColumn="0" w:firstRowLastColumn="0" w:lastRowFirstColumn="0" w:lastRowLastColumn="0"/>
            </w:pPr>
            <w:r>
              <w:t xml:space="preserve">These two scripts run in the above order archive any audit files and then import data from the archived files.  </w:t>
            </w:r>
          </w:p>
          <w:p w14:paraId="0F601E8E" w14:textId="77777777" w:rsidR="00A315B5" w:rsidRDefault="00A315B5" w:rsidP="00BF3617">
            <w:pPr>
              <w:cnfStyle w:val="000000000000" w:firstRow="0" w:lastRow="0" w:firstColumn="0" w:lastColumn="0" w:oddVBand="0" w:evenVBand="0" w:oddHBand="0" w:evenHBand="0" w:firstRowFirstColumn="0" w:firstRowLastColumn="0" w:lastRowFirstColumn="0" w:lastRowLastColumn="0"/>
            </w:pPr>
          </w:p>
          <w:p w14:paraId="0AB35E88" w14:textId="0B933212" w:rsidR="00A315B5" w:rsidRPr="009E6C68" w:rsidRDefault="00A315B5" w:rsidP="00BF3617">
            <w:pPr>
              <w:cnfStyle w:val="000000000000" w:firstRow="0" w:lastRow="0" w:firstColumn="0" w:lastColumn="0" w:oddVBand="0" w:evenVBand="0" w:oddHBand="0" w:evenHBand="0" w:firstRowFirstColumn="0" w:firstRowLastColumn="0" w:lastRowFirstColumn="0" w:lastRowLastColumn="0"/>
            </w:pPr>
            <w:r>
              <w:t xml:space="preserve">To prevent the disk space being used up by audit files you need to set a limit on how many files can be created.  If the audit either needs to create a new file because the current one is full or the audit is stopped, the audit breaks because it cannot create a new </w:t>
            </w:r>
            <w:r>
              <w:lastRenderedPageBreak/>
              <w:t>file.  Archiving the files into an archive folder ensures that the max files limit is never breached.</w:t>
            </w:r>
          </w:p>
        </w:tc>
        <w:tc>
          <w:tcPr>
            <w:tcW w:w="6233" w:type="dxa"/>
          </w:tcPr>
          <w:p w14:paraId="1E3E43E0" w14:textId="378C35E1" w:rsidR="00A315B5" w:rsidRDefault="00A315B5" w:rsidP="00BF3617">
            <w:pPr>
              <w:cnfStyle w:val="000000000000" w:firstRow="0" w:lastRow="0" w:firstColumn="0" w:lastColumn="0" w:oddVBand="0" w:evenVBand="0" w:oddHBand="0" w:evenHBand="0" w:firstRowFirstColumn="0" w:firstRowLastColumn="0" w:lastRowFirstColumn="0" w:lastRowLastColumn="0"/>
            </w:pPr>
            <w:r>
              <w:lastRenderedPageBreak/>
              <w:t xml:space="preserve">To make sure that no data is lost in the event of auditing being stopped and to stop auditing from being broken by reaching the max allowed audit file limit.  </w:t>
            </w:r>
          </w:p>
        </w:tc>
      </w:tr>
      <w:tr w:rsidR="00775F48" w14:paraId="41456B72"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2D555C27" w14:textId="16087F4C" w:rsidR="00A315B5" w:rsidRDefault="00A315B5" w:rsidP="00BF3617">
            <w:r>
              <w:t>SQL Agent Job</w:t>
            </w:r>
          </w:p>
        </w:tc>
        <w:tc>
          <w:tcPr>
            <w:tcW w:w="2882" w:type="dxa"/>
          </w:tcPr>
          <w:p w14:paraId="3EBD219B" w14:textId="249E1C3E" w:rsidR="00A315B5" w:rsidRDefault="00A315B5" w:rsidP="00BF3617">
            <w:pPr>
              <w:cnfStyle w:val="000000100000" w:firstRow="0" w:lastRow="0" w:firstColumn="0" w:lastColumn="0" w:oddVBand="0" w:evenVBand="0" w:oddHBand="1" w:evenHBand="0" w:firstRowFirstColumn="0" w:firstRowLastColumn="0" w:lastRowFirstColumn="0" w:lastRowLastColumn="0"/>
            </w:pPr>
            <w:proofErr w:type="spellStart"/>
            <w:r>
              <w:t>ArchiveAuditFiles</w:t>
            </w:r>
            <w:proofErr w:type="spellEnd"/>
          </w:p>
        </w:tc>
        <w:tc>
          <w:tcPr>
            <w:tcW w:w="4360" w:type="dxa"/>
          </w:tcPr>
          <w:p w14:paraId="6B1A9380" w14:textId="15775AA1" w:rsidR="00A315B5" w:rsidRDefault="00831D35" w:rsidP="00BF3617">
            <w:pPr>
              <w:cnfStyle w:val="000000100000" w:firstRow="0" w:lastRow="0" w:firstColumn="0" w:lastColumn="0" w:oddVBand="0" w:evenVBand="0" w:oddHBand="1" w:evenHBand="0" w:firstRowFirstColumn="0" w:firstRowLastColumn="0" w:lastRowFirstColumn="0" w:lastRowLastColumn="0"/>
            </w:pPr>
            <w:proofErr w:type="spellStart"/>
            <w:r w:rsidRPr="00831D35">
              <w:t>CreateSQLAgentJob-ArchiveAuditFiles.sql</w:t>
            </w:r>
            <w:proofErr w:type="spellEnd"/>
          </w:p>
        </w:tc>
        <w:tc>
          <w:tcPr>
            <w:tcW w:w="6132" w:type="dxa"/>
          </w:tcPr>
          <w:p w14:paraId="50D6613A" w14:textId="77777777" w:rsidR="00A315B5" w:rsidRDefault="00A315B5" w:rsidP="00BF3617">
            <w:pPr>
              <w:cnfStyle w:val="000000100000" w:firstRow="0" w:lastRow="0" w:firstColumn="0" w:lastColumn="0" w:oddVBand="0" w:evenVBand="0" w:oddHBand="1" w:evenHBand="0" w:firstRowFirstColumn="0" w:firstRowLastColumn="0" w:lastRowFirstColumn="0" w:lastRowLastColumn="0"/>
            </w:pPr>
            <w:r>
              <w:t>Executes the AuditFileArchive.ps1 script to archive all except the current audit file.</w:t>
            </w:r>
          </w:p>
          <w:p w14:paraId="78BEFE30" w14:textId="7B898BFC" w:rsidR="00C77481" w:rsidRDefault="00C77481" w:rsidP="00BF3617">
            <w:pPr>
              <w:cnfStyle w:val="000000100000" w:firstRow="0" w:lastRow="0" w:firstColumn="0" w:lastColumn="0" w:oddVBand="0" w:evenVBand="0" w:oddHBand="1" w:evenHBand="0" w:firstRowFirstColumn="0" w:firstRowLastColumn="0" w:lastRowFirstColumn="0" w:lastRowLastColumn="0"/>
            </w:pPr>
            <w:r w:rsidRPr="00C77481">
              <w:t xml:space="preserve">Executes a </w:t>
            </w:r>
            <w:proofErr w:type="spellStart"/>
            <w:r w:rsidRPr="00C77481">
              <w:t>powershell</w:t>
            </w:r>
            <w:proofErr w:type="spellEnd"/>
            <w:r w:rsidRPr="00C77481">
              <w:t xml:space="preserve"> script called AuditImportArchiveData.ps1 to ingest all data from archived audit files that have not already been ingested into the </w:t>
            </w:r>
            <w:proofErr w:type="spellStart"/>
            <w:r w:rsidRPr="00C77481">
              <w:t>AuditData</w:t>
            </w:r>
            <w:proofErr w:type="spellEnd"/>
            <w:r w:rsidRPr="00C77481">
              <w:t xml:space="preserve"> table in the database.</w:t>
            </w:r>
          </w:p>
        </w:tc>
        <w:tc>
          <w:tcPr>
            <w:tcW w:w="6233" w:type="dxa"/>
          </w:tcPr>
          <w:p w14:paraId="75C52FD6" w14:textId="77777777" w:rsidR="00A315B5" w:rsidRDefault="00A315B5" w:rsidP="00BF3617">
            <w:pPr>
              <w:cnfStyle w:val="000000100000" w:firstRow="0" w:lastRow="0" w:firstColumn="0" w:lastColumn="0" w:oddVBand="0" w:evenVBand="0" w:oddHBand="1" w:evenHBand="0" w:firstRowFirstColumn="0" w:firstRowLastColumn="0" w:lastRowFirstColumn="0" w:lastRowLastColumn="0"/>
            </w:pPr>
            <w:r>
              <w:t>To ensure that the max audit files limit is not breached.</w:t>
            </w:r>
          </w:p>
          <w:p w14:paraId="522A7132" w14:textId="28FD2543" w:rsidR="00830FAE" w:rsidRDefault="00830FAE" w:rsidP="00BF3617">
            <w:pPr>
              <w:cnfStyle w:val="000000100000" w:firstRow="0" w:lastRow="0" w:firstColumn="0" w:lastColumn="0" w:oddVBand="0" w:evenVBand="0" w:oddHBand="1" w:evenHBand="0" w:firstRowFirstColumn="0" w:firstRowLastColumn="0" w:lastRowFirstColumn="0" w:lastRowLastColumn="0"/>
            </w:pPr>
            <w:r w:rsidRPr="00830FAE">
              <w:t>Prevents loss of audit data.</w:t>
            </w:r>
          </w:p>
        </w:tc>
      </w:tr>
      <w:tr w:rsidR="00A315B5" w14:paraId="07515643"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73793489" w14:textId="5F083537" w:rsidR="00A315B5" w:rsidRDefault="00A315B5" w:rsidP="00BF3617">
            <w:r>
              <w:t>SQL Agent Job</w:t>
            </w:r>
          </w:p>
        </w:tc>
        <w:tc>
          <w:tcPr>
            <w:tcW w:w="2882" w:type="dxa"/>
          </w:tcPr>
          <w:p w14:paraId="0BE15918" w14:textId="4E8F66F1" w:rsidR="00A315B5" w:rsidRDefault="00A315B5" w:rsidP="00BF3617">
            <w:pPr>
              <w:cnfStyle w:val="000000000000" w:firstRow="0" w:lastRow="0" w:firstColumn="0" w:lastColumn="0" w:oddVBand="0" w:evenVBand="0" w:oddHBand="0" w:evenHBand="0" w:firstRowFirstColumn="0" w:firstRowLastColumn="0" w:lastRowFirstColumn="0" w:lastRowLastColumn="0"/>
            </w:pPr>
            <w:proofErr w:type="spellStart"/>
            <w:r>
              <w:t>AuditArchiveHousekeeping</w:t>
            </w:r>
            <w:proofErr w:type="spellEnd"/>
          </w:p>
        </w:tc>
        <w:tc>
          <w:tcPr>
            <w:tcW w:w="4360" w:type="dxa"/>
          </w:tcPr>
          <w:p w14:paraId="08B145A4" w14:textId="2DF70B4A" w:rsidR="00A315B5" w:rsidRDefault="0075498F" w:rsidP="00BF3617">
            <w:pPr>
              <w:cnfStyle w:val="000000000000" w:firstRow="0" w:lastRow="0" w:firstColumn="0" w:lastColumn="0" w:oddVBand="0" w:evenVBand="0" w:oddHBand="0" w:evenHBand="0" w:firstRowFirstColumn="0" w:firstRowLastColumn="0" w:lastRowFirstColumn="0" w:lastRowLastColumn="0"/>
            </w:pPr>
            <w:proofErr w:type="spellStart"/>
            <w:r w:rsidRPr="0075498F">
              <w:t>CreateSQLAgentJob-AuditArchiveHousekeeping.sql</w:t>
            </w:r>
            <w:proofErr w:type="spellEnd"/>
          </w:p>
        </w:tc>
        <w:tc>
          <w:tcPr>
            <w:tcW w:w="6132" w:type="dxa"/>
          </w:tcPr>
          <w:p w14:paraId="5F23A1CB" w14:textId="4CD45442" w:rsidR="00A315B5" w:rsidRDefault="00A315B5" w:rsidP="00BF3617">
            <w:pPr>
              <w:cnfStyle w:val="000000000000" w:firstRow="0" w:lastRow="0" w:firstColumn="0" w:lastColumn="0" w:oddVBand="0" w:evenVBand="0" w:oddHBand="0" w:evenHBand="0" w:firstRowFirstColumn="0" w:firstRowLastColumn="0" w:lastRowFirstColumn="0" w:lastRowLastColumn="0"/>
            </w:pPr>
            <w:r>
              <w:t>Executes the DeleteAuditFiles.ps1 script which deletes audit files in the archive which have gone past their retention.  The retention is set by a parameter in the script.</w:t>
            </w:r>
          </w:p>
        </w:tc>
        <w:tc>
          <w:tcPr>
            <w:tcW w:w="6233" w:type="dxa"/>
          </w:tcPr>
          <w:p w14:paraId="7502CBCC" w14:textId="0763B9FB" w:rsidR="00A315B5" w:rsidRDefault="00A315B5" w:rsidP="00BF3617">
            <w:pPr>
              <w:cnfStyle w:val="000000000000" w:firstRow="0" w:lastRow="0" w:firstColumn="0" w:lastColumn="0" w:oddVBand="0" w:evenVBand="0" w:oddHBand="0" w:evenHBand="0" w:firstRowFirstColumn="0" w:firstRowLastColumn="0" w:lastRowFirstColumn="0" w:lastRowLastColumn="0"/>
            </w:pPr>
            <w:r>
              <w:t xml:space="preserve">To prevent a </w:t>
            </w:r>
            <w:proofErr w:type="spellStart"/>
            <w:r>
              <w:t>build up</w:t>
            </w:r>
            <w:proofErr w:type="spellEnd"/>
            <w:r>
              <w:t xml:space="preserve"> of old audit files in the archive which would eventually lead to the disk space being used up.</w:t>
            </w:r>
          </w:p>
        </w:tc>
      </w:tr>
      <w:tr w:rsidR="00DD6685" w14:paraId="6D093FDB"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1B9C03CE" w14:textId="551731F2" w:rsidR="00DD6685" w:rsidRDefault="00DD6685" w:rsidP="00BF3617">
            <w:r>
              <w:t>SQL Agent Job</w:t>
            </w:r>
          </w:p>
        </w:tc>
        <w:tc>
          <w:tcPr>
            <w:tcW w:w="2882" w:type="dxa"/>
          </w:tcPr>
          <w:p w14:paraId="4B4AB7B3" w14:textId="46CA0028" w:rsidR="00DD6685" w:rsidRDefault="0075067E" w:rsidP="00BF3617">
            <w:pPr>
              <w:cnfStyle w:val="000000100000" w:firstRow="0" w:lastRow="0" w:firstColumn="0" w:lastColumn="0" w:oddVBand="0" w:evenVBand="0" w:oddHBand="1" w:evenHBand="0" w:firstRowFirstColumn="0" w:firstRowLastColumn="0" w:lastRowFirstColumn="0" w:lastRowLastColumn="0"/>
            </w:pPr>
            <w:proofErr w:type="spellStart"/>
            <w:r>
              <w:t>AuditDataHousekeeping</w:t>
            </w:r>
            <w:proofErr w:type="spellEnd"/>
          </w:p>
        </w:tc>
        <w:tc>
          <w:tcPr>
            <w:tcW w:w="4360" w:type="dxa"/>
          </w:tcPr>
          <w:p w14:paraId="0C761AE8" w14:textId="44A6E258" w:rsidR="00DD6685" w:rsidRDefault="00AC71B4" w:rsidP="00BF3617">
            <w:pPr>
              <w:cnfStyle w:val="000000100000" w:firstRow="0" w:lastRow="0" w:firstColumn="0" w:lastColumn="0" w:oddVBand="0" w:evenVBand="0" w:oddHBand="1" w:evenHBand="0" w:firstRowFirstColumn="0" w:firstRowLastColumn="0" w:lastRowFirstColumn="0" w:lastRowLastColumn="0"/>
            </w:pPr>
            <w:proofErr w:type="spellStart"/>
            <w:r w:rsidRPr="00AC71B4">
              <w:t>CreateSQLAgentJob-AuditDataHousekeeping.sql</w:t>
            </w:r>
            <w:proofErr w:type="spellEnd"/>
          </w:p>
        </w:tc>
        <w:tc>
          <w:tcPr>
            <w:tcW w:w="6132" w:type="dxa"/>
          </w:tcPr>
          <w:p w14:paraId="29F2F7B2" w14:textId="0AE7D022" w:rsidR="00DD6685" w:rsidRDefault="00611426" w:rsidP="00BF3617">
            <w:pPr>
              <w:cnfStyle w:val="000000100000" w:firstRow="0" w:lastRow="0" w:firstColumn="0" w:lastColumn="0" w:oddVBand="0" w:evenVBand="0" w:oddHBand="1" w:evenHBand="0" w:firstRowFirstColumn="0" w:firstRowLastColumn="0" w:lastRowFirstColumn="0" w:lastRowLastColumn="0"/>
            </w:pPr>
            <w:r>
              <w:t xml:space="preserve">Executes </w:t>
            </w:r>
            <w:r w:rsidR="00755BA2">
              <w:t xml:space="preserve">the </w:t>
            </w:r>
            <w:proofErr w:type="spellStart"/>
            <w:r w:rsidR="00755BA2">
              <w:t>usp_AuditDataHousekeeping</w:t>
            </w:r>
            <w:proofErr w:type="spellEnd"/>
            <w:r w:rsidR="00755BA2">
              <w:t xml:space="preserve"> stored proc </w:t>
            </w:r>
            <w:r>
              <w:t>on a schedule</w:t>
            </w:r>
            <w:r w:rsidR="00755BA2">
              <w:t xml:space="preserve"> so that the </w:t>
            </w:r>
            <w:proofErr w:type="spellStart"/>
            <w:r w:rsidR="00755BA2">
              <w:t>AuditData</w:t>
            </w:r>
            <w:proofErr w:type="spellEnd"/>
            <w:r w:rsidR="00755BA2">
              <w:t xml:space="preserve"> table is regularly purged of old data.</w:t>
            </w:r>
          </w:p>
        </w:tc>
        <w:tc>
          <w:tcPr>
            <w:tcW w:w="6233" w:type="dxa"/>
          </w:tcPr>
          <w:p w14:paraId="69153117" w14:textId="01C6A6DF" w:rsidR="00DD6685" w:rsidRDefault="00755BA2" w:rsidP="00BF3617">
            <w:pPr>
              <w:cnfStyle w:val="000000100000" w:firstRow="0" w:lastRow="0" w:firstColumn="0" w:lastColumn="0" w:oddVBand="0" w:evenVBand="0" w:oddHBand="1" w:evenHBand="0" w:firstRowFirstColumn="0" w:firstRowLastColumn="0" w:lastRowFirstColumn="0" w:lastRowLastColumn="0"/>
            </w:pPr>
            <w:r>
              <w:t xml:space="preserve">To make sure that the data in the </w:t>
            </w:r>
            <w:proofErr w:type="spellStart"/>
            <w:r>
              <w:t>AuditData</w:t>
            </w:r>
            <w:proofErr w:type="spellEnd"/>
            <w:r>
              <w:t xml:space="preserve"> table </w:t>
            </w:r>
            <w:proofErr w:type="gramStart"/>
            <w:r>
              <w:t>doesn’t</w:t>
            </w:r>
            <w:proofErr w:type="gramEnd"/>
            <w:r>
              <w:t xml:space="preserve"> grow excessively.</w:t>
            </w:r>
          </w:p>
        </w:tc>
      </w:tr>
      <w:tr w:rsidR="00A315B5" w14:paraId="0E7FCB7B"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40DF4214" w14:textId="649BF49E" w:rsidR="00A315B5" w:rsidRDefault="00A315B5" w:rsidP="00BF3617">
            <w:r>
              <w:t>Windows Task Scheduler Task</w:t>
            </w:r>
          </w:p>
        </w:tc>
        <w:tc>
          <w:tcPr>
            <w:tcW w:w="2882" w:type="dxa"/>
          </w:tcPr>
          <w:p w14:paraId="4FF6E204" w14:textId="00C1B770" w:rsidR="00A315B5" w:rsidRDefault="00A315B5" w:rsidP="00BF3617">
            <w:pPr>
              <w:cnfStyle w:val="000000000000" w:firstRow="0" w:lastRow="0" w:firstColumn="0" w:lastColumn="0" w:oddVBand="0" w:evenVBand="0" w:oddHBand="0" w:evenHBand="0" w:firstRowFirstColumn="0" w:firstRowLastColumn="0" w:lastRowFirstColumn="0" w:lastRowLastColumn="0"/>
            </w:pPr>
            <w:r>
              <w:t>Event ID 17162</w:t>
            </w:r>
          </w:p>
        </w:tc>
        <w:tc>
          <w:tcPr>
            <w:tcW w:w="4360" w:type="dxa"/>
          </w:tcPr>
          <w:p w14:paraId="0038488F" w14:textId="29BC3F13" w:rsidR="00A315B5" w:rsidRDefault="0075498F" w:rsidP="00BF3617">
            <w:pPr>
              <w:cnfStyle w:val="000000000000" w:firstRow="0" w:lastRow="0" w:firstColumn="0" w:lastColumn="0" w:oddVBand="0" w:evenVBand="0" w:oddHBand="0" w:evenHBand="0" w:firstRowFirstColumn="0" w:firstRowLastColumn="0" w:lastRowFirstColumn="0" w:lastRowLastColumn="0"/>
            </w:pPr>
            <w:r>
              <w:t>Event ID 17162.xml</w:t>
            </w:r>
          </w:p>
        </w:tc>
        <w:tc>
          <w:tcPr>
            <w:tcW w:w="6132" w:type="dxa"/>
          </w:tcPr>
          <w:p w14:paraId="4D498ABE" w14:textId="634BB611" w:rsidR="00A315B5" w:rsidRDefault="00A315B5" w:rsidP="00BF3617">
            <w:pPr>
              <w:cnfStyle w:val="000000000000" w:firstRow="0" w:lastRow="0" w:firstColumn="0" w:lastColumn="0" w:oddVBand="0" w:evenVBand="0" w:oddHBand="0" w:evenHBand="0" w:firstRowFirstColumn="0" w:firstRowLastColumn="0" w:lastRowFirstColumn="0" w:lastRowLastColumn="0"/>
            </w:pPr>
            <w:r>
              <w:t>Executes the AuditFileArchive.ps1 script to archive files the SQL Server service starts up.</w:t>
            </w:r>
          </w:p>
        </w:tc>
        <w:tc>
          <w:tcPr>
            <w:tcW w:w="6233" w:type="dxa"/>
          </w:tcPr>
          <w:p w14:paraId="195C8C51" w14:textId="5205DEEF" w:rsidR="00A315B5" w:rsidRDefault="00A315B5" w:rsidP="00BF3617">
            <w:pPr>
              <w:cnfStyle w:val="000000000000" w:firstRow="0" w:lastRow="0" w:firstColumn="0" w:lastColumn="0" w:oddVBand="0" w:evenVBand="0" w:oddHBand="0" w:evenHBand="0" w:firstRowFirstColumn="0" w:firstRowLastColumn="0" w:lastRowFirstColumn="0" w:lastRowLastColumn="0"/>
            </w:pPr>
            <w:r>
              <w:t>To ensure that the max file limit on the audit files is not breached.</w:t>
            </w:r>
          </w:p>
        </w:tc>
      </w:tr>
      <w:tr w:rsidR="00775F48" w14:paraId="622348B7"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62B226FA" w14:textId="6DEB7255" w:rsidR="00A315B5" w:rsidRDefault="00A315B5" w:rsidP="00BF3617">
            <w:r>
              <w:t>PowerShell Script</w:t>
            </w:r>
          </w:p>
        </w:tc>
        <w:tc>
          <w:tcPr>
            <w:tcW w:w="2882" w:type="dxa"/>
          </w:tcPr>
          <w:p w14:paraId="678E34C3" w14:textId="3810944F" w:rsidR="00A315B5" w:rsidRDefault="00A315B5" w:rsidP="00BF3617">
            <w:pPr>
              <w:cnfStyle w:val="000000100000" w:firstRow="0" w:lastRow="0" w:firstColumn="0" w:lastColumn="0" w:oddVBand="0" w:evenVBand="0" w:oddHBand="1" w:evenHBand="0" w:firstRowFirstColumn="0" w:firstRowLastColumn="0" w:lastRowFirstColumn="0" w:lastRowLastColumn="0"/>
            </w:pPr>
            <w:r>
              <w:t>AuditFileArchive.ps1</w:t>
            </w:r>
          </w:p>
        </w:tc>
        <w:tc>
          <w:tcPr>
            <w:tcW w:w="4360" w:type="dxa"/>
          </w:tcPr>
          <w:p w14:paraId="760104DA" w14:textId="196DFA54" w:rsidR="00A315B5" w:rsidRDefault="0045058C" w:rsidP="00BF3617">
            <w:pPr>
              <w:cnfStyle w:val="000000100000" w:firstRow="0" w:lastRow="0" w:firstColumn="0" w:lastColumn="0" w:oddVBand="0" w:evenVBand="0" w:oddHBand="1" w:evenHBand="0" w:firstRowFirstColumn="0" w:firstRowLastColumn="0" w:lastRowFirstColumn="0" w:lastRowLastColumn="0"/>
            </w:pPr>
            <w:r>
              <w:t>AuditFileArchive.ps1</w:t>
            </w:r>
          </w:p>
        </w:tc>
        <w:tc>
          <w:tcPr>
            <w:tcW w:w="6132" w:type="dxa"/>
          </w:tcPr>
          <w:p w14:paraId="558B04EA" w14:textId="5E54CB1D" w:rsidR="00A315B5" w:rsidRDefault="00A315B5" w:rsidP="00BF3617">
            <w:pPr>
              <w:cnfStyle w:val="000000100000" w:firstRow="0" w:lastRow="0" w:firstColumn="0" w:lastColumn="0" w:oddVBand="0" w:evenVBand="0" w:oddHBand="1" w:evenHBand="0" w:firstRowFirstColumn="0" w:firstRowLastColumn="0" w:lastRowFirstColumn="0" w:lastRowLastColumn="0"/>
            </w:pPr>
            <w:r>
              <w:t>Archives any audit files it finds in the path defined in the script</w:t>
            </w:r>
          </w:p>
        </w:tc>
        <w:tc>
          <w:tcPr>
            <w:tcW w:w="6233" w:type="dxa"/>
          </w:tcPr>
          <w:p w14:paraId="51486A4F" w14:textId="63F517EC" w:rsidR="00A315B5" w:rsidRDefault="00A315B5" w:rsidP="00BF3617">
            <w:pPr>
              <w:cnfStyle w:val="000000100000" w:firstRow="0" w:lastRow="0" w:firstColumn="0" w:lastColumn="0" w:oddVBand="0" w:evenVBand="0" w:oddHBand="1" w:evenHBand="0" w:firstRowFirstColumn="0" w:firstRowLastColumn="0" w:lastRowFirstColumn="0" w:lastRowLastColumn="0"/>
            </w:pPr>
            <w:r>
              <w:t>To ensure that the max file limit on the audit files is not breached.</w:t>
            </w:r>
          </w:p>
        </w:tc>
      </w:tr>
      <w:tr w:rsidR="00A315B5" w14:paraId="3F902193"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4948B144" w14:textId="7D8D668B" w:rsidR="00A315B5" w:rsidRDefault="00A315B5" w:rsidP="00BF3617">
            <w:r>
              <w:t>PowerShell Script</w:t>
            </w:r>
          </w:p>
        </w:tc>
        <w:tc>
          <w:tcPr>
            <w:tcW w:w="2882" w:type="dxa"/>
          </w:tcPr>
          <w:p w14:paraId="04C548DC" w14:textId="0F21FB6F" w:rsidR="00A315B5" w:rsidRDefault="00A315B5" w:rsidP="00BF3617">
            <w:pPr>
              <w:cnfStyle w:val="000000000000" w:firstRow="0" w:lastRow="0" w:firstColumn="0" w:lastColumn="0" w:oddVBand="0" w:evenVBand="0" w:oddHBand="0" w:evenHBand="0" w:firstRowFirstColumn="0" w:firstRowLastColumn="0" w:lastRowFirstColumn="0" w:lastRowLastColumn="0"/>
            </w:pPr>
            <w:r>
              <w:t>AuditImportArchiveData.ps1</w:t>
            </w:r>
          </w:p>
        </w:tc>
        <w:tc>
          <w:tcPr>
            <w:tcW w:w="4360" w:type="dxa"/>
          </w:tcPr>
          <w:p w14:paraId="4C1E8DCB" w14:textId="59561C38" w:rsidR="00A315B5" w:rsidRDefault="0045058C" w:rsidP="00BF3617">
            <w:pPr>
              <w:cnfStyle w:val="000000000000" w:firstRow="0" w:lastRow="0" w:firstColumn="0" w:lastColumn="0" w:oddVBand="0" w:evenVBand="0" w:oddHBand="0" w:evenHBand="0" w:firstRowFirstColumn="0" w:firstRowLastColumn="0" w:lastRowFirstColumn="0" w:lastRowLastColumn="0"/>
            </w:pPr>
            <w:r>
              <w:t>AuditImportArchiveData.ps1</w:t>
            </w:r>
          </w:p>
        </w:tc>
        <w:tc>
          <w:tcPr>
            <w:tcW w:w="6132" w:type="dxa"/>
          </w:tcPr>
          <w:p w14:paraId="1F88DA85" w14:textId="2C6C26F0" w:rsidR="00A315B5" w:rsidRDefault="00A315B5" w:rsidP="00BF3617">
            <w:pPr>
              <w:cnfStyle w:val="000000000000" w:firstRow="0" w:lastRow="0" w:firstColumn="0" w:lastColumn="0" w:oddVBand="0" w:evenVBand="0" w:oddHBand="0" w:evenHBand="0" w:firstRowFirstColumn="0" w:firstRowLastColumn="0" w:lastRowFirstColumn="0" w:lastRowLastColumn="0"/>
            </w:pPr>
            <w:r>
              <w:t xml:space="preserve">Imports data from the archived audit files.  </w:t>
            </w:r>
          </w:p>
        </w:tc>
        <w:tc>
          <w:tcPr>
            <w:tcW w:w="6233" w:type="dxa"/>
          </w:tcPr>
          <w:p w14:paraId="6033D570" w14:textId="63C465AF" w:rsidR="00A315B5" w:rsidRDefault="00A315B5" w:rsidP="00BF3617">
            <w:pPr>
              <w:cnfStyle w:val="000000000000" w:firstRow="0" w:lastRow="0" w:firstColumn="0" w:lastColumn="0" w:oddVBand="0" w:evenVBand="0" w:oddHBand="0" w:evenHBand="0" w:firstRowFirstColumn="0" w:firstRowLastColumn="0" w:lastRowFirstColumn="0" w:lastRowLastColumn="0"/>
            </w:pPr>
            <w:r>
              <w:t xml:space="preserve">To ensure that if a file is archived before the </w:t>
            </w:r>
            <w:proofErr w:type="spellStart"/>
            <w:r>
              <w:t>ImportAuditData</w:t>
            </w:r>
            <w:proofErr w:type="spellEnd"/>
            <w:r>
              <w:t xml:space="preserve"> job has </w:t>
            </w:r>
            <w:proofErr w:type="gramStart"/>
            <w:r>
              <w:t xml:space="preserve">run,   </w:t>
            </w:r>
            <w:proofErr w:type="gramEnd"/>
            <w:r>
              <w:t>it will still be imported.</w:t>
            </w:r>
          </w:p>
        </w:tc>
      </w:tr>
      <w:tr w:rsidR="00A315B5" w14:paraId="2309C512"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60155B7" w14:textId="48DA0028" w:rsidR="00A315B5" w:rsidRDefault="00A315B5" w:rsidP="00BF3617">
            <w:r>
              <w:t>PowerShell Script</w:t>
            </w:r>
          </w:p>
        </w:tc>
        <w:tc>
          <w:tcPr>
            <w:tcW w:w="2882" w:type="dxa"/>
          </w:tcPr>
          <w:p w14:paraId="6C421183" w14:textId="3B497809" w:rsidR="00A315B5" w:rsidRDefault="00A315B5" w:rsidP="00BF3617">
            <w:pPr>
              <w:cnfStyle w:val="000000100000" w:firstRow="0" w:lastRow="0" w:firstColumn="0" w:lastColumn="0" w:oddVBand="0" w:evenVBand="0" w:oddHBand="1" w:evenHBand="0" w:firstRowFirstColumn="0" w:firstRowLastColumn="0" w:lastRowFirstColumn="0" w:lastRowLastColumn="0"/>
            </w:pPr>
            <w:r>
              <w:t>AuditRestartRoutine.ps1</w:t>
            </w:r>
          </w:p>
        </w:tc>
        <w:tc>
          <w:tcPr>
            <w:tcW w:w="4360" w:type="dxa"/>
          </w:tcPr>
          <w:p w14:paraId="6FB4E910" w14:textId="2B04FA05" w:rsidR="00A315B5" w:rsidRDefault="0045058C" w:rsidP="00A65DC7">
            <w:pPr>
              <w:cnfStyle w:val="000000100000" w:firstRow="0" w:lastRow="0" w:firstColumn="0" w:lastColumn="0" w:oddVBand="0" w:evenVBand="0" w:oddHBand="1" w:evenHBand="0" w:firstRowFirstColumn="0" w:firstRowLastColumn="0" w:lastRowFirstColumn="0" w:lastRowLastColumn="0"/>
            </w:pPr>
            <w:r>
              <w:t>AuditRestartRoutine.ps1</w:t>
            </w:r>
          </w:p>
        </w:tc>
        <w:tc>
          <w:tcPr>
            <w:tcW w:w="6132" w:type="dxa"/>
          </w:tcPr>
          <w:p w14:paraId="595059DE" w14:textId="717CFF7D" w:rsidR="00A315B5" w:rsidRDefault="00A315B5" w:rsidP="00A65DC7">
            <w:pPr>
              <w:cnfStyle w:val="000000100000" w:firstRow="0" w:lastRow="0" w:firstColumn="0" w:lastColumn="0" w:oddVBand="0" w:evenVBand="0" w:oddHBand="1" w:evenHBand="0" w:firstRowFirstColumn="0" w:firstRowLastColumn="0" w:lastRowFirstColumn="0" w:lastRowLastColumn="0"/>
            </w:pPr>
            <w:r>
              <w:t xml:space="preserve">Executes the AuditFileArchive.ps1 and AuditImportArchiveData.ps1. This script is executed from the </w:t>
            </w:r>
            <w:proofErr w:type="spellStart"/>
            <w:r>
              <w:t>AuditStopped</w:t>
            </w:r>
            <w:proofErr w:type="spellEnd"/>
            <w:r>
              <w:t xml:space="preserve"> agent job so if the audit is ever stopped an archive and data import is carried out.</w:t>
            </w:r>
          </w:p>
          <w:p w14:paraId="3DA6CC18" w14:textId="2D762FC4" w:rsidR="00A315B5" w:rsidRDefault="00A315B5" w:rsidP="00BF3617">
            <w:pPr>
              <w:cnfStyle w:val="000000100000" w:firstRow="0" w:lastRow="0" w:firstColumn="0" w:lastColumn="0" w:oddVBand="0" w:evenVBand="0" w:oddHBand="1" w:evenHBand="0" w:firstRowFirstColumn="0" w:firstRowLastColumn="0" w:lastRowFirstColumn="0" w:lastRowLastColumn="0"/>
            </w:pPr>
          </w:p>
        </w:tc>
        <w:tc>
          <w:tcPr>
            <w:tcW w:w="6233" w:type="dxa"/>
          </w:tcPr>
          <w:p w14:paraId="42F09826" w14:textId="56883B10" w:rsidR="00A315B5" w:rsidRDefault="00A315B5" w:rsidP="00BF3617">
            <w:pPr>
              <w:cnfStyle w:val="000000100000" w:firstRow="0" w:lastRow="0" w:firstColumn="0" w:lastColumn="0" w:oddVBand="0" w:evenVBand="0" w:oddHBand="1" w:evenHBand="0" w:firstRowFirstColumn="0" w:firstRowLastColumn="0" w:lastRowFirstColumn="0" w:lastRowLastColumn="0"/>
            </w:pPr>
            <w:r>
              <w:t>To ensure that the max file limit on the audit files is not breached and data is not lost.</w:t>
            </w:r>
          </w:p>
        </w:tc>
      </w:tr>
      <w:tr w:rsidR="00775F48" w14:paraId="515A488A"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353FBC97" w14:textId="444D5B6C" w:rsidR="00A315B5" w:rsidRDefault="00A315B5" w:rsidP="00BF3617">
            <w:r>
              <w:t>PowerShell Script</w:t>
            </w:r>
          </w:p>
        </w:tc>
        <w:tc>
          <w:tcPr>
            <w:tcW w:w="2882" w:type="dxa"/>
          </w:tcPr>
          <w:p w14:paraId="6932AD5E" w14:textId="161988BF" w:rsidR="00A315B5" w:rsidRDefault="00A315B5" w:rsidP="00BF3617">
            <w:pPr>
              <w:cnfStyle w:val="000000000000" w:firstRow="0" w:lastRow="0" w:firstColumn="0" w:lastColumn="0" w:oddVBand="0" w:evenVBand="0" w:oddHBand="0" w:evenHBand="0" w:firstRowFirstColumn="0" w:firstRowLastColumn="0" w:lastRowFirstColumn="0" w:lastRowLastColumn="0"/>
            </w:pPr>
            <w:r>
              <w:t>DeleteAuditFiles.ps1</w:t>
            </w:r>
          </w:p>
        </w:tc>
        <w:tc>
          <w:tcPr>
            <w:tcW w:w="4360" w:type="dxa"/>
          </w:tcPr>
          <w:p w14:paraId="1B2956FF" w14:textId="2C2DD63A" w:rsidR="00A315B5" w:rsidRDefault="0045058C" w:rsidP="00A65DC7">
            <w:pPr>
              <w:cnfStyle w:val="000000000000" w:firstRow="0" w:lastRow="0" w:firstColumn="0" w:lastColumn="0" w:oddVBand="0" w:evenVBand="0" w:oddHBand="0" w:evenHBand="0" w:firstRowFirstColumn="0" w:firstRowLastColumn="0" w:lastRowFirstColumn="0" w:lastRowLastColumn="0"/>
            </w:pPr>
            <w:r>
              <w:t>DeleteAuditFiles.ps1</w:t>
            </w:r>
          </w:p>
        </w:tc>
        <w:tc>
          <w:tcPr>
            <w:tcW w:w="6132" w:type="dxa"/>
          </w:tcPr>
          <w:p w14:paraId="5831D80C" w14:textId="5FB76EFA" w:rsidR="00A315B5" w:rsidRDefault="00A315B5" w:rsidP="00A65DC7">
            <w:pPr>
              <w:cnfStyle w:val="000000000000" w:firstRow="0" w:lastRow="0" w:firstColumn="0" w:lastColumn="0" w:oddVBand="0" w:evenVBand="0" w:oddHBand="0" w:evenHBand="0" w:firstRowFirstColumn="0" w:firstRowLastColumn="0" w:lastRowFirstColumn="0" w:lastRowLastColumn="0"/>
            </w:pPr>
            <w:r>
              <w:t>Deletes audit files from the archive when they get past their retention.</w:t>
            </w:r>
          </w:p>
        </w:tc>
        <w:tc>
          <w:tcPr>
            <w:tcW w:w="6233" w:type="dxa"/>
          </w:tcPr>
          <w:p w14:paraId="0B3A2997" w14:textId="53ABFD63" w:rsidR="00A315B5" w:rsidRDefault="00A315B5" w:rsidP="00BF3617">
            <w:pPr>
              <w:cnfStyle w:val="000000000000" w:firstRow="0" w:lastRow="0" w:firstColumn="0" w:lastColumn="0" w:oddVBand="0" w:evenVBand="0" w:oddHBand="0" w:evenHBand="0" w:firstRowFirstColumn="0" w:firstRowLastColumn="0" w:lastRowFirstColumn="0" w:lastRowLastColumn="0"/>
            </w:pPr>
            <w:r>
              <w:t>To prevent a build of files causing the disk to run out of space.</w:t>
            </w:r>
          </w:p>
        </w:tc>
      </w:tr>
      <w:tr w:rsidR="00A315B5" w14:paraId="7E746077"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7924D57C" w14:textId="1B9C49D7" w:rsidR="00A315B5" w:rsidRDefault="00A315B5" w:rsidP="00BF3617">
            <w:r>
              <w:t>PowerShell Script</w:t>
            </w:r>
          </w:p>
        </w:tc>
        <w:tc>
          <w:tcPr>
            <w:tcW w:w="2882" w:type="dxa"/>
          </w:tcPr>
          <w:p w14:paraId="151EFCBB" w14:textId="75F41908" w:rsidR="00A315B5" w:rsidRDefault="00A315B5" w:rsidP="00BF3617">
            <w:pPr>
              <w:cnfStyle w:val="000000100000" w:firstRow="0" w:lastRow="0" w:firstColumn="0" w:lastColumn="0" w:oddVBand="0" w:evenVBand="0" w:oddHBand="1" w:evenHBand="0" w:firstRowFirstColumn="0" w:firstRowLastColumn="0" w:lastRowFirstColumn="0" w:lastRowLastColumn="0"/>
            </w:pPr>
            <w:r>
              <w:t>Parameter.ps1</w:t>
            </w:r>
          </w:p>
        </w:tc>
        <w:tc>
          <w:tcPr>
            <w:tcW w:w="4360" w:type="dxa"/>
          </w:tcPr>
          <w:p w14:paraId="0F0C641D" w14:textId="0D6F670F" w:rsidR="00A315B5" w:rsidRDefault="0045058C" w:rsidP="00A65DC7">
            <w:pPr>
              <w:cnfStyle w:val="000000100000" w:firstRow="0" w:lastRow="0" w:firstColumn="0" w:lastColumn="0" w:oddVBand="0" w:evenVBand="0" w:oddHBand="1" w:evenHBand="0" w:firstRowFirstColumn="0" w:firstRowLastColumn="0" w:lastRowFirstColumn="0" w:lastRowLastColumn="0"/>
            </w:pPr>
            <w:r>
              <w:t>Parameter.ps1</w:t>
            </w:r>
          </w:p>
        </w:tc>
        <w:tc>
          <w:tcPr>
            <w:tcW w:w="6132" w:type="dxa"/>
          </w:tcPr>
          <w:p w14:paraId="60D23DC4" w14:textId="1576F11B" w:rsidR="00A315B5" w:rsidRDefault="00A315B5" w:rsidP="00A65DC7">
            <w:pPr>
              <w:cnfStyle w:val="000000100000" w:firstRow="0" w:lastRow="0" w:firstColumn="0" w:lastColumn="0" w:oddVBand="0" w:evenVBand="0" w:oddHBand="1" w:evenHBand="0" w:firstRowFirstColumn="0" w:firstRowLastColumn="0" w:lastRowFirstColumn="0" w:lastRowLastColumn="0"/>
            </w:pPr>
            <w:r>
              <w:t>Contains the parameter values for the PowerShell scripts</w:t>
            </w:r>
          </w:p>
        </w:tc>
        <w:tc>
          <w:tcPr>
            <w:tcW w:w="6233" w:type="dxa"/>
          </w:tcPr>
          <w:p w14:paraId="7C986C01" w14:textId="1D8F6C06" w:rsidR="00A315B5" w:rsidRDefault="00A315B5" w:rsidP="00BF3617">
            <w:pPr>
              <w:cnfStyle w:val="000000100000" w:firstRow="0" w:lastRow="0" w:firstColumn="0" w:lastColumn="0" w:oddVBand="0" w:evenVBand="0" w:oddHBand="1" w:evenHBand="0" w:firstRowFirstColumn="0" w:firstRowLastColumn="0" w:lastRowFirstColumn="0" w:lastRowLastColumn="0"/>
            </w:pPr>
            <w:r>
              <w:t>To centralize parameters to maintain consistency and help with maintenance.</w:t>
            </w:r>
          </w:p>
        </w:tc>
      </w:tr>
      <w:tr w:rsidR="00775F48" w14:paraId="0535C5C8"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2197B464" w14:textId="45345218" w:rsidR="00A315B5" w:rsidRDefault="00A315B5" w:rsidP="00BF3617">
            <w:r>
              <w:t>SQL Alert</w:t>
            </w:r>
          </w:p>
        </w:tc>
        <w:tc>
          <w:tcPr>
            <w:tcW w:w="2882" w:type="dxa"/>
          </w:tcPr>
          <w:p w14:paraId="53F0282F" w14:textId="29AAA774" w:rsidR="00A315B5" w:rsidRDefault="00A315B5" w:rsidP="00BF3617">
            <w:pPr>
              <w:cnfStyle w:val="000000000000" w:firstRow="0" w:lastRow="0" w:firstColumn="0" w:lastColumn="0" w:oddVBand="0" w:evenVBand="0" w:oddHBand="0" w:evenHBand="0" w:firstRowFirstColumn="0" w:firstRowLastColumn="0" w:lastRowFirstColumn="0" w:lastRowLastColumn="0"/>
            </w:pPr>
            <w:proofErr w:type="spellStart"/>
            <w:r>
              <w:t>Audit</w:t>
            </w:r>
            <w:r w:rsidR="00F8539C">
              <w:t>Stopped</w:t>
            </w:r>
            <w:proofErr w:type="spellEnd"/>
          </w:p>
        </w:tc>
        <w:tc>
          <w:tcPr>
            <w:tcW w:w="4360" w:type="dxa"/>
          </w:tcPr>
          <w:p w14:paraId="1D7B7CA3" w14:textId="07B98DA3" w:rsidR="00A315B5" w:rsidRDefault="00801423" w:rsidP="00A65DC7">
            <w:pPr>
              <w:cnfStyle w:val="000000000000" w:firstRow="0" w:lastRow="0" w:firstColumn="0" w:lastColumn="0" w:oddVBand="0" w:evenVBand="0" w:oddHBand="0" w:evenHBand="0" w:firstRowFirstColumn="0" w:firstRowLastColumn="0" w:lastRowFirstColumn="0" w:lastRowLastColumn="0"/>
            </w:pPr>
            <w:proofErr w:type="spellStart"/>
            <w:r w:rsidRPr="00801423">
              <w:t>CreateAuditStoppedAlert.sql</w:t>
            </w:r>
            <w:proofErr w:type="spellEnd"/>
          </w:p>
        </w:tc>
        <w:tc>
          <w:tcPr>
            <w:tcW w:w="6132" w:type="dxa"/>
          </w:tcPr>
          <w:p w14:paraId="3F427455" w14:textId="21FA6182" w:rsidR="00A315B5" w:rsidRDefault="00A315B5" w:rsidP="00A65DC7">
            <w:pPr>
              <w:cnfStyle w:val="000000000000" w:firstRow="0" w:lastRow="0" w:firstColumn="0" w:lastColumn="0" w:oddVBand="0" w:evenVBand="0" w:oddHBand="0" w:evenHBand="0" w:firstRowFirstColumn="0" w:firstRowLastColumn="0" w:lastRowFirstColumn="0" w:lastRowLastColumn="0"/>
            </w:pPr>
            <w:r>
              <w:t xml:space="preserve">Alert raised when an error of severity 010 – Information with the message text Audit disabled.  It then executes the </w:t>
            </w:r>
            <w:proofErr w:type="spellStart"/>
            <w:r>
              <w:t>AuditStopped</w:t>
            </w:r>
            <w:proofErr w:type="spellEnd"/>
            <w:r>
              <w:t xml:space="preserve"> job.</w:t>
            </w:r>
          </w:p>
        </w:tc>
        <w:tc>
          <w:tcPr>
            <w:tcW w:w="6233" w:type="dxa"/>
          </w:tcPr>
          <w:p w14:paraId="7375B1E0" w14:textId="2E0C952E" w:rsidR="00A315B5" w:rsidRDefault="00A315B5" w:rsidP="00BF3617">
            <w:pPr>
              <w:cnfStyle w:val="000000000000" w:firstRow="0" w:lastRow="0" w:firstColumn="0" w:lastColumn="0" w:oddVBand="0" w:evenVBand="0" w:oddHBand="0" w:evenHBand="0" w:firstRowFirstColumn="0" w:firstRowLastColumn="0" w:lastRowFirstColumn="0" w:lastRowLastColumn="0"/>
            </w:pPr>
            <w:r>
              <w:t xml:space="preserve">To </w:t>
            </w:r>
            <w:r w:rsidR="00C33AC8">
              <w:t xml:space="preserve">archive files and </w:t>
            </w:r>
            <w:r w:rsidR="006E4A8D">
              <w:t xml:space="preserve">import archive data so that the max file is not </w:t>
            </w:r>
            <w:proofErr w:type="gramStart"/>
            <w:r w:rsidR="006E4A8D">
              <w:t>breached</w:t>
            </w:r>
            <w:proofErr w:type="gramEnd"/>
            <w:r w:rsidR="006E4A8D">
              <w:t xml:space="preserve"> and data not lost.</w:t>
            </w:r>
          </w:p>
        </w:tc>
      </w:tr>
      <w:tr w:rsidR="009F4F9C" w14:paraId="01982C12"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46272A40" w14:textId="068C9B0F" w:rsidR="009F4F9C" w:rsidRDefault="009F4F9C" w:rsidP="00BF3617">
            <w:r>
              <w:t>SQL Credential</w:t>
            </w:r>
          </w:p>
        </w:tc>
        <w:tc>
          <w:tcPr>
            <w:tcW w:w="2882" w:type="dxa"/>
          </w:tcPr>
          <w:p w14:paraId="678CC36C" w14:textId="6A63683A" w:rsidR="009F4F9C" w:rsidRDefault="009F4F9C" w:rsidP="00BF3617">
            <w:pPr>
              <w:cnfStyle w:val="000000100000" w:firstRow="0" w:lastRow="0" w:firstColumn="0" w:lastColumn="0" w:oddVBand="0" w:evenVBand="0" w:oddHBand="1" w:evenHBand="0" w:firstRowFirstColumn="0" w:firstRowLastColumn="0" w:lastRowFirstColumn="0" w:lastRowLastColumn="0"/>
            </w:pPr>
            <w:proofErr w:type="spellStart"/>
            <w:r>
              <w:t>SQLAudit</w:t>
            </w:r>
            <w:proofErr w:type="spellEnd"/>
          </w:p>
        </w:tc>
        <w:tc>
          <w:tcPr>
            <w:tcW w:w="4360" w:type="dxa"/>
          </w:tcPr>
          <w:p w14:paraId="1E31EED6" w14:textId="45DF5EA5" w:rsidR="009F4F9C" w:rsidRPr="009567D5" w:rsidRDefault="009F4F9C" w:rsidP="00A65DC7">
            <w:pPr>
              <w:cnfStyle w:val="000000100000" w:firstRow="0" w:lastRow="0" w:firstColumn="0" w:lastColumn="0" w:oddVBand="0" w:evenVBand="0" w:oddHBand="1" w:evenHBand="0" w:firstRowFirstColumn="0" w:firstRowLastColumn="0" w:lastRowFirstColumn="0" w:lastRowLastColumn="0"/>
            </w:pPr>
            <w:proofErr w:type="spellStart"/>
            <w:r w:rsidRPr="009F4F9C">
              <w:t>CreateCredential-SQLAudit.sql</w:t>
            </w:r>
            <w:proofErr w:type="spellEnd"/>
          </w:p>
        </w:tc>
        <w:tc>
          <w:tcPr>
            <w:tcW w:w="6132" w:type="dxa"/>
          </w:tcPr>
          <w:p w14:paraId="7CA45118" w14:textId="7A8FB773" w:rsidR="009F4F9C" w:rsidRDefault="009F4F9C" w:rsidP="00A65DC7">
            <w:pPr>
              <w:cnfStyle w:val="000000100000" w:firstRow="0" w:lastRow="0" w:firstColumn="0" w:lastColumn="0" w:oddVBand="0" w:evenVBand="0" w:oddHBand="1" w:evenHBand="0" w:firstRowFirstColumn="0" w:firstRowLastColumn="0" w:lastRowFirstColumn="0" w:lastRowLastColumn="0"/>
            </w:pPr>
            <w:r>
              <w:t xml:space="preserve">Credential for the </w:t>
            </w:r>
            <w:r w:rsidR="000027E0">
              <w:t>PowerShell proxy.</w:t>
            </w:r>
          </w:p>
        </w:tc>
        <w:tc>
          <w:tcPr>
            <w:tcW w:w="6233" w:type="dxa"/>
          </w:tcPr>
          <w:p w14:paraId="46C7FF41" w14:textId="5259649B" w:rsidR="009F4F9C" w:rsidRDefault="000027E0" w:rsidP="00BF3617">
            <w:pPr>
              <w:cnfStyle w:val="000000100000" w:firstRow="0" w:lastRow="0" w:firstColumn="0" w:lastColumn="0" w:oddVBand="0" w:evenVBand="0" w:oddHBand="1" w:evenHBand="0" w:firstRowFirstColumn="0" w:firstRowLastColumn="0" w:lastRowFirstColumn="0" w:lastRowLastColumn="0"/>
            </w:pPr>
            <w:r>
              <w:t xml:space="preserve">To enable the agent jobs to run otherwise they </w:t>
            </w:r>
            <w:proofErr w:type="gramStart"/>
            <w:r>
              <w:t>can’t</w:t>
            </w:r>
            <w:proofErr w:type="gramEnd"/>
            <w:r>
              <w:t xml:space="preserve"> access the file system.</w:t>
            </w:r>
          </w:p>
        </w:tc>
      </w:tr>
      <w:tr w:rsidR="009567D5" w14:paraId="01B12EBD"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078B8F8C" w14:textId="2449DEE9" w:rsidR="009567D5" w:rsidRDefault="009567D5" w:rsidP="00BF3617">
            <w:r>
              <w:t>SQL PowerShell Proxy</w:t>
            </w:r>
          </w:p>
        </w:tc>
        <w:tc>
          <w:tcPr>
            <w:tcW w:w="2882" w:type="dxa"/>
          </w:tcPr>
          <w:p w14:paraId="100EACE1" w14:textId="3917E28E" w:rsidR="009567D5" w:rsidRDefault="009567D5" w:rsidP="00BF3617">
            <w:pPr>
              <w:cnfStyle w:val="000000000000" w:firstRow="0" w:lastRow="0" w:firstColumn="0" w:lastColumn="0" w:oddVBand="0" w:evenVBand="0" w:oddHBand="0" w:evenHBand="0" w:firstRowFirstColumn="0" w:firstRowLastColumn="0" w:lastRowFirstColumn="0" w:lastRowLastColumn="0"/>
            </w:pPr>
            <w:proofErr w:type="spellStart"/>
            <w:r>
              <w:t>AuditStatusProxy</w:t>
            </w:r>
            <w:proofErr w:type="spellEnd"/>
          </w:p>
        </w:tc>
        <w:tc>
          <w:tcPr>
            <w:tcW w:w="4360" w:type="dxa"/>
          </w:tcPr>
          <w:p w14:paraId="1E0ADE00" w14:textId="5A604498" w:rsidR="009567D5" w:rsidRPr="00801423" w:rsidRDefault="009567D5" w:rsidP="00A65DC7">
            <w:pPr>
              <w:cnfStyle w:val="000000000000" w:firstRow="0" w:lastRow="0" w:firstColumn="0" w:lastColumn="0" w:oddVBand="0" w:evenVBand="0" w:oddHBand="0" w:evenHBand="0" w:firstRowFirstColumn="0" w:firstRowLastColumn="0" w:lastRowFirstColumn="0" w:lastRowLastColumn="0"/>
            </w:pPr>
            <w:proofErr w:type="spellStart"/>
            <w:r w:rsidRPr="009567D5">
              <w:t>CreateProxy-AuditStatusProxy.sql</w:t>
            </w:r>
            <w:proofErr w:type="spellEnd"/>
          </w:p>
        </w:tc>
        <w:tc>
          <w:tcPr>
            <w:tcW w:w="6132" w:type="dxa"/>
          </w:tcPr>
          <w:p w14:paraId="21F36A90" w14:textId="4210A841" w:rsidR="009567D5" w:rsidRDefault="008F582E" w:rsidP="00A65DC7">
            <w:pPr>
              <w:cnfStyle w:val="000000000000" w:firstRow="0" w:lastRow="0" w:firstColumn="0" w:lastColumn="0" w:oddVBand="0" w:evenVBand="0" w:oddHBand="0" w:evenHBand="0" w:firstRowFirstColumn="0" w:firstRowLastColumn="0" w:lastRowFirstColumn="0" w:lastRowLastColumn="0"/>
            </w:pPr>
            <w:proofErr w:type="spellStart"/>
            <w:r>
              <w:t>Powershell</w:t>
            </w:r>
            <w:proofErr w:type="spellEnd"/>
            <w:r>
              <w:t xml:space="preserve"> proxy for agent jobs to run under.</w:t>
            </w:r>
          </w:p>
        </w:tc>
        <w:tc>
          <w:tcPr>
            <w:tcW w:w="6233" w:type="dxa"/>
          </w:tcPr>
          <w:p w14:paraId="124BD182" w14:textId="03956D40" w:rsidR="009567D5" w:rsidRDefault="008F582E" w:rsidP="00BF3617">
            <w:pPr>
              <w:cnfStyle w:val="000000000000" w:firstRow="0" w:lastRow="0" w:firstColumn="0" w:lastColumn="0" w:oddVBand="0" w:evenVBand="0" w:oddHBand="0" w:evenHBand="0" w:firstRowFirstColumn="0" w:firstRowLastColumn="0" w:lastRowFirstColumn="0" w:lastRowLastColumn="0"/>
            </w:pPr>
            <w:r>
              <w:t xml:space="preserve">To enable the agent jobs to run </w:t>
            </w:r>
            <w:r w:rsidR="00027654">
              <w:t xml:space="preserve">otherwise they </w:t>
            </w:r>
            <w:proofErr w:type="gramStart"/>
            <w:r w:rsidR="00027654">
              <w:t>can’t</w:t>
            </w:r>
            <w:proofErr w:type="gramEnd"/>
            <w:r w:rsidR="00027654">
              <w:t xml:space="preserve"> access the file system.</w:t>
            </w:r>
          </w:p>
        </w:tc>
      </w:tr>
      <w:tr w:rsidR="00027654" w14:paraId="5CB27D3B"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51EC5ABC" w14:textId="0985460E" w:rsidR="00027654" w:rsidRDefault="00027654" w:rsidP="00BF3617">
            <w:r>
              <w:t>SQL Table</w:t>
            </w:r>
          </w:p>
        </w:tc>
        <w:tc>
          <w:tcPr>
            <w:tcW w:w="2882" w:type="dxa"/>
          </w:tcPr>
          <w:p w14:paraId="7361D0B6" w14:textId="7357F464" w:rsidR="00027654" w:rsidRDefault="007909C2" w:rsidP="00BF3617">
            <w:pPr>
              <w:cnfStyle w:val="000000100000" w:firstRow="0" w:lastRow="0" w:firstColumn="0" w:lastColumn="0" w:oddVBand="0" w:evenVBand="0" w:oddHBand="1" w:evenHBand="0" w:firstRowFirstColumn="0" w:firstRowLastColumn="0" w:lastRowFirstColumn="0" w:lastRowLastColumn="0"/>
            </w:pPr>
            <w:proofErr w:type="spellStart"/>
            <w:r>
              <w:t>AuditData</w:t>
            </w:r>
            <w:proofErr w:type="spellEnd"/>
          </w:p>
        </w:tc>
        <w:tc>
          <w:tcPr>
            <w:tcW w:w="4360" w:type="dxa"/>
          </w:tcPr>
          <w:p w14:paraId="0A90BDF9" w14:textId="31EE56EC" w:rsidR="00027654" w:rsidRPr="009567D5" w:rsidRDefault="007909C2" w:rsidP="00A65DC7">
            <w:pPr>
              <w:cnfStyle w:val="000000100000" w:firstRow="0" w:lastRow="0" w:firstColumn="0" w:lastColumn="0" w:oddVBand="0" w:evenVBand="0" w:oddHBand="1" w:evenHBand="0" w:firstRowFirstColumn="0" w:firstRowLastColumn="0" w:lastRowFirstColumn="0" w:lastRowLastColumn="0"/>
            </w:pPr>
            <w:proofErr w:type="spellStart"/>
            <w:r w:rsidRPr="007909C2">
              <w:t>CreateAuditDataTable.sql</w:t>
            </w:r>
            <w:proofErr w:type="spellEnd"/>
          </w:p>
        </w:tc>
        <w:tc>
          <w:tcPr>
            <w:tcW w:w="6132" w:type="dxa"/>
          </w:tcPr>
          <w:p w14:paraId="6DD4A3A4" w14:textId="7CD4B254" w:rsidR="00027654" w:rsidRDefault="007909C2" w:rsidP="00A65DC7">
            <w:pPr>
              <w:cnfStyle w:val="000000100000" w:firstRow="0" w:lastRow="0" w:firstColumn="0" w:lastColumn="0" w:oddVBand="0" w:evenVBand="0" w:oddHBand="1" w:evenHBand="0" w:firstRowFirstColumn="0" w:firstRowLastColumn="0" w:lastRowFirstColumn="0" w:lastRowLastColumn="0"/>
            </w:pPr>
            <w:r>
              <w:t>Table to store the imported audit data.</w:t>
            </w:r>
          </w:p>
        </w:tc>
        <w:tc>
          <w:tcPr>
            <w:tcW w:w="6233" w:type="dxa"/>
          </w:tcPr>
          <w:p w14:paraId="1196AE89" w14:textId="7AB3D513" w:rsidR="00027654" w:rsidRDefault="007909C2" w:rsidP="00BF3617">
            <w:pPr>
              <w:cnfStyle w:val="000000100000" w:firstRow="0" w:lastRow="0" w:firstColumn="0" w:lastColumn="0" w:oddVBand="0" w:evenVBand="0" w:oddHBand="1" w:evenHBand="0" w:firstRowFirstColumn="0" w:firstRowLastColumn="0" w:lastRowFirstColumn="0" w:lastRowLastColumn="0"/>
            </w:pPr>
            <w:r>
              <w:t xml:space="preserve">Allows audit data to be persisted for later </w:t>
            </w:r>
            <w:proofErr w:type="spellStart"/>
            <w:r>
              <w:t>anlalysis</w:t>
            </w:r>
            <w:proofErr w:type="spellEnd"/>
            <w:r>
              <w:t>/scrutiny.</w:t>
            </w:r>
          </w:p>
        </w:tc>
      </w:tr>
      <w:tr w:rsidR="007909C2" w14:paraId="5862FD5D" w14:textId="77777777" w:rsidTr="00830FAE">
        <w:tc>
          <w:tcPr>
            <w:cnfStyle w:val="001000000000" w:firstRow="0" w:lastRow="0" w:firstColumn="1" w:lastColumn="0" w:oddVBand="0" w:evenVBand="0" w:oddHBand="0" w:evenHBand="0" w:firstRowFirstColumn="0" w:firstRowLastColumn="0" w:lastRowFirstColumn="0" w:lastRowLastColumn="0"/>
            <w:tcW w:w="2507" w:type="dxa"/>
          </w:tcPr>
          <w:p w14:paraId="3BAE3CDE" w14:textId="03A390EC" w:rsidR="007909C2" w:rsidRDefault="007909C2" w:rsidP="00BF3617">
            <w:r>
              <w:t>SQL View</w:t>
            </w:r>
          </w:p>
        </w:tc>
        <w:tc>
          <w:tcPr>
            <w:tcW w:w="2882" w:type="dxa"/>
          </w:tcPr>
          <w:p w14:paraId="2661E552" w14:textId="2825DB87" w:rsidR="007909C2" w:rsidRDefault="00C271EB" w:rsidP="00BF3617">
            <w:pPr>
              <w:cnfStyle w:val="000000000000" w:firstRow="0" w:lastRow="0" w:firstColumn="0" w:lastColumn="0" w:oddVBand="0" w:evenVBand="0" w:oddHBand="0" w:evenHBand="0" w:firstRowFirstColumn="0" w:firstRowLastColumn="0" w:lastRowFirstColumn="0" w:lastRowLastColumn="0"/>
            </w:pPr>
            <w:proofErr w:type="spellStart"/>
            <w:r>
              <w:t>Uvw_AuditData</w:t>
            </w:r>
            <w:proofErr w:type="spellEnd"/>
          </w:p>
        </w:tc>
        <w:tc>
          <w:tcPr>
            <w:tcW w:w="4360" w:type="dxa"/>
          </w:tcPr>
          <w:p w14:paraId="14A73802" w14:textId="699D60D3" w:rsidR="007909C2" w:rsidRPr="007909C2" w:rsidRDefault="00C271EB" w:rsidP="00A65DC7">
            <w:pPr>
              <w:cnfStyle w:val="000000000000" w:firstRow="0" w:lastRow="0" w:firstColumn="0" w:lastColumn="0" w:oddVBand="0" w:evenVBand="0" w:oddHBand="0" w:evenHBand="0" w:firstRowFirstColumn="0" w:firstRowLastColumn="0" w:lastRowFirstColumn="0" w:lastRowLastColumn="0"/>
            </w:pPr>
            <w:proofErr w:type="spellStart"/>
            <w:r w:rsidRPr="00C271EB">
              <w:t>CreateAuditDataView.sql</w:t>
            </w:r>
            <w:proofErr w:type="spellEnd"/>
          </w:p>
        </w:tc>
        <w:tc>
          <w:tcPr>
            <w:tcW w:w="6132" w:type="dxa"/>
          </w:tcPr>
          <w:p w14:paraId="6E1C678F" w14:textId="3CFE30E4" w:rsidR="007909C2" w:rsidRDefault="00C271EB" w:rsidP="00A65DC7">
            <w:pPr>
              <w:cnfStyle w:val="000000000000" w:firstRow="0" w:lastRow="0" w:firstColumn="0" w:lastColumn="0" w:oddVBand="0" w:evenVBand="0" w:oddHBand="0" w:evenHBand="0" w:firstRowFirstColumn="0" w:firstRowLastColumn="0" w:lastRowFirstColumn="0" w:lastRowLastColumn="0"/>
            </w:pPr>
            <w:r>
              <w:t xml:space="preserve">Provides a </w:t>
            </w:r>
            <w:r w:rsidR="00961B6A">
              <w:t>clean view of the data excluding unnecessary columns.</w:t>
            </w:r>
          </w:p>
        </w:tc>
        <w:tc>
          <w:tcPr>
            <w:tcW w:w="6233" w:type="dxa"/>
          </w:tcPr>
          <w:p w14:paraId="52BDDA0D" w14:textId="5387BF47" w:rsidR="007909C2" w:rsidRDefault="00961B6A" w:rsidP="00BF3617">
            <w:pPr>
              <w:cnfStyle w:val="000000000000" w:firstRow="0" w:lastRow="0" w:firstColumn="0" w:lastColumn="0" w:oddVBand="0" w:evenVBand="0" w:oddHBand="0" w:evenHBand="0" w:firstRowFirstColumn="0" w:firstRowLastColumn="0" w:lastRowFirstColumn="0" w:lastRowLastColumn="0"/>
            </w:pPr>
            <w:r>
              <w:t>To make reporting easier.</w:t>
            </w:r>
          </w:p>
        </w:tc>
      </w:tr>
      <w:tr w:rsidR="008F6703" w14:paraId="4B918AC1" w14:textId="77777777" w:rsidTr="0083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14:paraId="33AD6A15" w14:textId="2E41F82B" w:rsidR="008F6703" w:rsidRDefault="008F6703" w:rsidP="00BF3617">
            <w:r>
              <w:t>SQL Stored Proc</w:t>
            </w:r>
          </w:p>
        </w:tc>
        <w:tc>
          <w:tcPr>
            <w:tcW w:w="2882" w:type="dxa"/>
          </w:tcPr>
          <w:p w14:paraId="1ECB7BA0" w14:textId="2AFDD0DD" w:rsidR="008F6703" w:rsidRDefault="006D404C" w:rsidP="00BF3617">
            <w:pPr>
              <w:cnfStyle w:val="000000100000" w:firstRow="0" w:lastRow="0" w:firstColumn="0" w:lastColumn="0" w:oddVBand="0" w:evenVBand="0" w:oddHBand="1" w:evenHBand="0" w:firstRowFirstColumn="0" w:firstRowLastColumn="0" w:lastRowFirstColumn="0" w:lastRowLastColumn="0"/>
            </w:pPr>
            <w:proofErr w:type="spellStart"/>
            <w:r>
              <w:t>Usp_AuditDataHousekeeping</w:t>
            </w:r>
            <w:proofErr w:type="spellEnd"/>
          </w:p>
        </w:tc>
        <w:tc>
          <w:tcPr>
            <w:tcW w:w="4360" w:type="dxa"/>
          </w:tcPr>
          <w:p w14:paraId="7F527459" w14:textId="6119D376" w:rsidR="008F6703" w:rsidRPr="00C271EB" w:rsidRDefault="00D10953" w:rsidP="00A65DC7">
            <w:pPr>
              <w:cnfStyle w:val="000000100000" w:firstRow="0" w:lastRow="0" w:firstColumn="0" w:lastColumn="0" w:oddVBand="0" w:evenVBand="0" w:oddHBand="1" w:evenHBand="0" w:firstRowFirstColumn="0" w:firstRowLastColumn="0" w:lastRowFirstColumn="0" w:lastRowLastColumn="0"/>
            </w:pPr>
            <w:proofErr w:type="spellStart"/>
            <w:r w:rsidRPr="00D10953">
              <w:t>CreateAuditDataHousekeepingProc.sql</w:t>
            </w:r>
            <w:proofErr w:type="spellEnd"/>
          </w:p>
        </w:tc>
        <w:tc>
          <w:tcPr>
            <w:tcW w:w="6132" w:type="dxa"/>
          </w:tcPr>
          <w:p w14:paraId="194688A0" w14:textId="3744261E" w:rsidR="008F6703" w:rsidRDefault="00D10953" w:rsidP="00A65DC7">
            <w:pPr>
              <w:cnfStyle w:val="000000100000" w:firstRow="0" w:lastRow="0" w:firstColumn="0" w:lastColumn="0" w:oddVBand="0" w:evenVBand="0" w:oddHBand="1" w:evenHBand="0" w:firstRowFirstColumn="0" w:firstRowLastColumn="0" w:lastRowFirstColumn="0" w:lastRowLastColumn="0"/>
            </w:pPr>
            <w:r>
              <w:t xml:space="preserve">When executed will go through and purge out all data which is older than the </w:t>
            </w:r>
            <w:r w:rsidR="001F3C51">
              <w:t>value set by the @retention parameter.</w:t>
            </w:r>
          </w:p>
        </w:tc>
        <w:tc>
          <w:tcPr>
            <w:tcW w:w="6233" w:type="dxa"/>
          </w:tcPr>
          <w:p w14:paraId="41F41334" w14:textId="7E607487" w:rsidR="008F6703" w:rsidRDefault="001F3C51" w:rsidP="00BF3617">
            <w:pPr>
              <w:cnfStyle w:val="000000100000" w:firstRow="0" w:lastRow="0" w:firstColumn="0" w:lastColumn="0" w:oddVBand="0" w:evenVBand="0" w:oddHBand="1" w:evenHBand="0" w:firstRowFirstColumn="0" w:firstRowLastColumn="0" w:lastRowFirstColumn="0" w:lastRowLastColumn="0"/>
            </w:pPr>
            <w:r>
              <w:t>To make sure that the</w:t>
            </w:r>
            <w:r w:rsidR="00DD6685">
              <w:t xml:space="preserve"> data in the</w:t>
            </w:r>
            <w:r>
              <w:t xml:space="preserve"> </w:t>
            </w:r>
            <w:proofErr w:type="spellStart"/>
            <w:r>
              <w:t>AuditData</w:t>
            </w:r>
            <w:proofErr w:type="spellEnd"/>
            <w:r>
              <w:t xml:space="preserve"> table </w:t>
            </w:r>
            <w:proofErr w:type="gramStart"/>
            <w:r>
              <w:t>doesn’t</w:t>
            </w:r>
            <w:proofErr w:type="gramEnd"/>
            <w:r>
              <w:t xml:space="preserve"> </w:t>
            </w:r>
            <w:r w:rsidR="00DD6685">
              <w:t>grow excessively.</w:t>
            </w:r>
          </w:p>
        </w:tc>
      </w:tr>
    </w:tbl>
    <w:p w14:paraId="4898A47B" w14:textId="47A4C852" w:rsidR="009A56B3" w:rsidRDefault="009A56B3"/>
    <w:p w14:paraId="1F39FF2D" w14:textId="77777777" w:rsidR="009F6C35" w:rsidRDefault="009F6C35" w:rsidP="009F6C35">
      <w:pPr>
        <w:pStyle w:val="Heading1"/>
      </w:pPr>
      <w:r>
        <w:t>Install Order and Configuration</w:t>
      </w:r>
    </w:p>
    <w:p w14:paraId="0B4FB976" w14:textId="76741CBF" w:rsidR="00BF0171" w:rsidRDefault="00504AA0">
      <w:r>
        <w:t xml:space="preserve">Create Audit folder and then inside it </w:t>
      </w:r>
      <w:proofErr w:type="gramStart"/>
      <w:r>
        <w:t>create</w:t>
      </w:r>
      <w:proofErr w:type="gramEnd"/>
      <w:r>
        <w:t xml:space="preserve"> the</w:t>
      </w:r>
      <w:r w:rsidR="00BF0171">
        <w:t xml:space="preserve"> following folders:</w:t>
      </w:r>
    </w:p>
    <w:p w14:paraId="539F2349" w14:textId="5F7FB75B" w:rsidR="00504AA0" w:rsidRDefault="00504AA0">
      <w:proofErr w:type="spellStart"/>
      <w:r>
        <w:t>AuditFilesArchive</w:t>
      </w:r>
      <w:proofErr w:type="spellEnd"/>
      <w:r>
        <w:t xml:space="preserve"> </w:t>
      </w:r>
    </w:p>
    <w:p w14:paraId="7BBE898D" w14:textId="41AA1485" w:rsidR="0059519E" w:rsidRDefault="0059519E">
      <w:proofErr w:type="spellStart"/>
      <w:r>
        <w:t>AuditFiles</w:t>
      </w:r>
      <w:proofErr w:type="spellEnd"/>
    </w:p>
    <w:p w14:paraId="2EA3FE56" w14:textId="77777777" w:rsidR="0059519E" w:rsidRDefault="0059519E"/>
    <w:p w14:paraId="004BAA42" w14:textId="12C0269B" w:rsidR="00504AA0" w:rsidRDefault="00504AA0">
      <w:r>
        <w:t xml:space="preserve">Extract </w:t>
      </w:r>
      <w:r w:rsidR="00C47225">
        <w:t xml:space="preserve">the </w:t>
      </w:r>
      <w:proofErr w:type="spellStart"/>
      <w:r w:rsidR="0065048B">
        <w:t>AuditI</w:t>
      </w:r>
      <w:r w:rsidR="00C47225">
        <w:t>nstall</w:t>
      </w:r>
      <w:proofErr w:type="spellEnd"/>
      <w:r w:rsidR="00C47225">
        <w:t xml:space="preserve"> zip file contents into the Audit folder.</w:t>
      </w:r>
    </w:p>
    <w:p w14:paraId="47241B0D" w14:textId="35B189F3" w:rsidR="00307383" w:rsidRDefault="00C47225">
      <w:r>
        <w:t xml:space="preserve">Create the </w:t>
      </w:r>
      <w:proofErr w:type="spellStart"/>
      <w:r>
        <w:t>SQLAudit</w:t>
      </w:r>
      <w:proofErr w:type="spellEnd"/>
      <w:r>
        <w:t xml:space="preserve"> AD login and make sure it has</w:t>
      </w:r>
      <w:r w:rsidR="00307383">
        <w:t xml:space="preserve"> local admin rights otherwise it </w:t>
      </w:r>
      <w:proofErr w:type="gramStart"/>
      <w:r w:rsidR="00307383">
        <w:t>won’t</w:t>
      </w:r>
      <w:proofErr w:type="gramEnd"/>
      <w:r w:rsidR="00307383">
        <w:t xml:space="preserve"> have permission to execute the </w:t>
      </w:r>
      <w:r w:rsidR="00D814B1">
        <w:t>PowerShell</w:t>
      </w:r>
      <w:r w:rsidR="00307383">
        <w:t xml:space="preserve"> scripts.</w:t>
      </w:r>
    </w:p>
    <w:p w14:paraId="770611BB" w14:textId="793FD09D" w:rsidR="00594CF2" w:rsidRDefault="00594CF2">
      <w:r>
        <w:t xml:space="preserve">Create a login on the SQL instance for </w:t>
      </w:r>
      <w:proofErr w:type="spellStart"/>
      <w:r>
        <w:t>SQLAudit</w:t>
      </w:r>
      <w:proofErr w:type="spellEnd"/>
      <w:r>
        <w:t xml:space="preserve"> and put in the sysadmin role.</w:t>
      </w:r>
    </w:p>
    <w:p w14:paraId="670FD0CB" w14:textId="77777777" w:rsidR="00FE3F71" w:rsidRDefault="00FE3F71"/>
    <w:p w14:paraId="17A5D1B3" w14:textId="1EB2FCF6" w:rsidR="00926A82" w:rsidRDefault="003F42D1">
      <w:r>
        <w:lastRenderedPageBreak/>
        <w:t>Install the files in the following order and make config changes where stated:</w:t>
      </w:r>
    </w:p>
    <w:p w14:paraId="15BE1A44" w14:textId="390271C1" w:rsidR="003F42D1" w:rsidRDefault="003F42D1"/>
    <w:tbl>
      <w:tblPr>
        <w:tblStyle w:val="GridTable4-Accent5"/>
        <w:tblW w:w="0" w:type="auto"/>
        <w:tblLook w:val="04A0" w:firstRow="1" w:lastRow="0" w:firstColumn="1" w:lastColumn="0" w:noHBand="0" w:noVBand="1"/>
      </w:tblPr>
      <w:tblGrid>
        <w:gridCol w:w="750"/>
        <w:gridCol w:w="4774"/>
        <w:gridCol w:w="13182"/>
      </w:tblGrid>
      <w:tr w:rsidR="00EF6311" w:rsidRPr="00AA4724" w14:paraId="3FF88338" w14:textId="77777777" w:rsidTr="00DB3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654EF43" w14:textId="3CB030CA" w:rsidR="00EF6311" w:rsidRDefault="000D40AE" w:rsidP="009F4F9C">
            <w:r>
              <w:t>Order</w:t>
            </w:r>
          </w:p>
        </w:tc>
        <w:tc>
          <w:tcPr>
            <w:tcW w:w="4774" w:type="dxa"/>
          </w:tcPr>
          <w:p w14:paraId="336BE64F" w14:textId="7B9D4601" w:rsidR="00EF6311" w:rsidRPr="009F4F9C" w:rsidRDefault="000D40AE" w:rsidP="009F4F9C">
            <w:pPr>
              <w:cnfStyle w:val="100000000000" w:firstRow="1" w:lastRow="0" w:firstColumn="0" w:lastColumn="0" w:oddVBand="0" w:evenVBand="0" w:oddHBand="0" w:evenHBand="0" w:firstRowFirstColumn="0" w:firstRowLastColumn="0" w:lastRowFirstColumn="0" w:lastRowLastColumn="0"/>
            </w:pPr>
            <w:r>
              <w:t>Script</w:t>
            </w:r>
          </w:p>
        </w:tc>
        <w:tc>
          <w:tcPr>
            <w:tcW w:w="13182" w:type="dxa"/>
          </w:tcPr>
          <w:p w14:paraId="4D6F4009" w14:textId="0016132A" w:rsidR="00EF6311" w:rsidRPr="009F4F9C" w:rsidRDefault="000D40AE" w:rsidP="009F4F9C">
            <w:pPr>
              <w:cnfStyle w:val="100000000000" w:firstRow="1" w:lastRow="0" w:firstColumn="0" w:lastColumn="0" w:oddVBand="0" w:evenVBand="0" w:oddHBand="0" w:evenHBand="0" w:firstRowFirstColumn="0" w:firstRowLastColumn="0" w:lastRowFirstColumn="0" w:lastRowLastColumn="0"/>
            </w:pPr>
            <w:r>
              <w:t>Notes for install</w:t>
            </w:r>
          </w:p>
        </w:tc>
      </w:tr>
      <w:tr w:rsidR="00EF6311" w:rsidRPr="00AA4724" w14:paraId="6013E6AE" w14:textId="5C2A66B6"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EDE897A" w14:textId="6828053E" w:rsidR="00EF6311" w:rsidRDefault="00EF6311" w:rsidP="009F4F9C">
            <w:r>
              <w:t>1</w:t>
            </w:r>
          </w:p>
        </w:tc>
        <w:tc>
          <w:tcPr>
            <w:tcW w:w="4774" w:type="dxa"/>
          </w:tcPr>
          <w:p w14:paraId="2A4CD1A8" w14:textId="6A2340D8"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roofErr w:type="spellStart"/>
            <w:r w:rsidRPr="009F4F9C">
              <w:t>CreateCredential-SQLAudit.sql</w:t>
            </w:r>
            <w:proofErr w:type="spellEnd"/>
          </w:p>
        </w:tc>
        <w:tc>
          <w:tcPr>
            <w:tcW w:w="13182" w:type="dxa"/>
          </w:tcPr>
          <w:p w14:paraId="61B33958" w14:textId="60B74117" w:rsidR="00EF6311" w:rsidRPr="009F4F9C" w:rsidRDefault="000D40AE" w:rsidP="009F4F9C">
            <w:pPr>
              <w:cnfStyle w:val="000000100000" w:firstRow="0" w:lastRow="0" w:firstColumn="0" w:lastColumn="0" w:oddVBand="0" w:evenVBand="0" w:oddHBand="1" w:evenHBand="0" w:firstRowFirstColumn="0" w:firstRowLastColumn="0" w:lastRowFirstColumn="0" w:lastRowLastColumn="0"/>
            </w:pPr>
            <w:r>
              <w:t xml:space="preserve">Need </w:t>
            </w:r>
            <w:r w:rsidR="00445B18">
              <w:t>enter username and password for login</w:t>
            </w:r>
          </w:p>
        </w:tc>
      </w:tr>
      <w:tr w:rsidR="00EF6311" w:rsidRPr="00AA4724" w14:paraId="55FBCDC1" w14:textId="0CD32836" w:rsidTr="00DB3ECC">
        <w:tc>
          <w:tcPr>
            <w:cnfStyle w:val="001000000000" w:firstRow="0" w:lastRow="0" w:firstColumn="1" w:lastColumn="0" w:oddVBand="0" w:evenVBand="0" w:oddHBand="0" w:evenHBand="0" w:firstRowFirstColumn="0" w:firstRowLastColumn="0" w:lastRowFirstColumn="0" w:lastRowLastColumn="0"/>
            <w:tcW w:w="750" w:type="dxa"/>
          </w:tcPr>
          <w:p w14:paraId="30363B5D" w14:textId="625E1787" w:rsidR="00EF6311" w:rsidRPr="00AA4724" w:rsidRDefault="00EF6311" w:rsidP="009F4F9C">
            <w:r>
              <w:t>2</w:t>
            </w:r>
          </w:p>
        </w:tc>
        <w:tc>
          <w:tcPr>
            <w:tcW w:w="4774" w:type="dxa"/>
          </w:tcPr>
          <w:p w14:paraId="2B9032DB"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proofErr w:type="spellStart"/>
            <w:r w:rsidRPr="00AA4724">
              <w:t>CreateProxy-AuditStatusProxy.sql</w:t>
            </w:r>
            <w:proofErr w:type="spellEnd"/>
          </w:p>
        </w:tc>
        <w:tc>
          <w:tcPr>
            <w:tcW w:w="13182" w:type="dxa"/>
          </w:tcPr>
          <w:p w14:paraId="1BBA46CF" w14:textId="7FF64FCF" w:rsidR="00EF6311" w:rsidRPr="00AA4724" w:rsidRDefault="00C13737" w:rsidP="009F4F9C">
            <w:pPr>
              <w:cnfStyle w:val="000000000000" w:firstRow="0" w:lastRow="0" w:firstColumn="0" w:lastColumn="0" w:oddVBand="0" w:evenVBand="0" w:oddHBand="0" w:evenHBand="0" w:firstRowFirstColumn="0" w:firstRowLastColumn="0" w:lastRowFirstColumn="0" w:lastRowLastColumn="0"/>
            </w:pPr>
            <w:r>
              <w:t>Check credential name is correct</w:t>
            </w:r>
          </w:p>
        </w:tc>
      </w:tr>
      <w:tr w:rsidR="00EF6311" w:rsidRPr="00AA4724" w14:paraId="1D7A21EA" w14:textId="71A039D0"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81148EB" w14:textId="4EB9877C" w:rsidR="00EF6311" w:rsidRPr="00AA4724" w:rsidRDefault="00EF6311" w:rsidP="009F4F9C">
            <w:r>
              <w:t>3</w:t>
            </w:r>
          </w:p>
        </w:tc>
        <w:tc>
          <w:tcPr>
            <w:tcW w:w="4774" w:type="dxa"/>
          </w:tcPr>
          <w:p w14:paraId="0A27371E"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roofErr w:type="spellStart"/>
            <w:r w:rsidRPr="00AA4724">
              <w:t>CreateAuditDataTable.sql</w:t>
            </w:r>
            <w:proofErr w:type="spellEnd"/>
          </w:p>
        </w:tc>
        <w:tc>
          <w:tcPr>
            <w:tcW w:w="13182" w:type="dxa"/>
          </w:tcPr>
          <w:p w14:paraId="2AD6D4C7"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
        </w:tc>
      </w:tr>
      <w:tr w:rsidR="00EF6311" w14:paraId="4A872F74" w14:textId="5C1908E0" w:rsidTr="00DB3ECC">
        <w:tc>
          <w:tcPr>
            <w:cnfStyle w:val="001000000000" w:firstRow="0" w:lastRow="0" w:firstColumn="1" w:lastColumn="0" w:oddVBand="0" w:evenVBand="0" w:oddHBand="0" w:evenHBand="0" w:firstRowFirstColumn="0" w:firstRowLastColumn="0" w:lastRowFirstColumn="0" w:lastRowLastColumn="0"/>
            <w:tcW w:w="750" w:type="dxa"/>
          </w:tcPr>
          <w:p w14:paraId="7173C155" w14:textId="3E8F7A09" w:rsidR="00EF6311" w:rsidRPr="00AA4724" w:rsidRDefault="00EF6311" w:rsidP="009F4F9C">
            <w:r>
              <w:t>4</w:t>
            </w:r>
          </w:p>
        </w:tc>
        <w:tc>
          <w:tcPr>
            <w:tcW w:w="4774" w:type="dxa"/>
          </w:tcPr>
          <w:p w14:paraId="00CCC3FB" w14:textId="77777777" w:rsidR="00EF6311" w:rsidRDefault="00EF6311" w:rsidP="009F4F9C">
            <w:pPr>
              <w:cnfStyle w:val="000000000000" w:firstRow="0" w:lastRow="0" w:firstColumn="0" w:lastColumn="0" w:oddVBand="0" w:evenVBand="0" w:oddHBand="0" w:evenHBand="0" w:firstRowFirstColumn="0" w:firstRowLastColumn="0" w:lastRowFirstColumn="0" w:lastRowLastColumn="0"/>
            </w:pPr>
            <w:proofErr w:type="spellStart"/>
            <w:r w:rsidRPr="00AA4724">
              <w:t>CreateAuditDataView.sql</w:t>
            </w:r>
            <w:proofErr w:type="spellEnd"/>
          </w:p>
        </w:tc>
        <w:tc>
          <w:tcPr>
            <w:tcW w:w="13182" w:type="dxa"/>
          </w:tcPr>
          <w:p w14:paraId="47765FE0"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p>
        </w:tc>
      </w:tr>
      <w:tr w:rsidR="00EF6311" w:rsidRPr="00AA4724" w14:paraId="56D06B33" w14:textId="0435C5F2"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F34429E" w14:textId="21498AE1" w:rsidR="00EF6311" w:rsidRPr="00AA4724" w:rsidRDefault="00EF6311" w:rsidP="009F4F9C">
            <w:r>
              <w:t>5</w:t>
            </w:r>
          </w:p>
        </w:tc>
        <w:tc>
          <w:tcPr>
            <w:tcW w:w="4774" w:type="dxa"/>
          </w:tcPr>
          <w:p w14:paraId="52EC85A8"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roofErr w:type="spellStart"/>
            <w:r w:rsidRPr="00AA4724">
              <w:t>CreateTrackLoginsAudit.sql</w:t>
            </w:r>
            <w:proofErr w:type="spellEnd"/>
          </w:p>
        </w:tc>
        <w:tc>
          <w:tcPr>
            <w:tcW w:w="13182" w:type="dxa"/>
          </w:tcPr>
          <w:p w14:paraId="1DF78CF6" w14:textId="35360E6D" w:rsidR="00EF6311" w:rsidRPr="00AA4724" w:rsidRDefault="00C13737" w:rsidP="009F4F9C">
            <w:pPr>
              <w:cnfStyle w:val="000000100000" w:firstRow="0" w:lastRow="0" w:firstColumn="0" w:lastColumn="0" w:oddVBand="0" w:evenVBand="0" w:oddHBand="1" w:evenHBand="0" w:firstRowFirstColumn="0" w:firstRowLastColumn="0" w:lastRowFirstColumn="0" w:lastRowLastColumn="0"/>
            </w:pPr>
            <w:r>
              <w:t xml:space="preserve">Enter path for files, </w:t>
            </w:r>
            <w:proofErr w:type="spellStart"/>
            <w:r>
              <w:t>maxsize</w:t>
            </w:r>
            <w:proofErr w:type="spellEnd"/>
            <w:r>
              <w:t xml:space="preserve"> and </w:t>
            </w:r>
            <w:proofErr w:type="spellStart"/>
            <w:r>
              <w:t>max_files</w:t>
            </w:r>
            <w:proofErr w:type="spellEnd"/>
          </w:p>
        </w:tc>
      </w:tr>
      <w:tr w:rsidR="00EF6311" w:rsidRPr="00AA4724" w14:paraId="009AFF46" w14:textId="322C21EC" w:rsidTr="00DB3ECC">
        <w:tc>
          <w:tcPr>
            <w:cnfStyle w:val="001000000000" w:firstRow="0" w:lastRow="0" w:firstColumn="1" w:lastColumn="0" w:oddVBand="0" w:evenVBand="0" w:oddHBand="0" w:evenHBand="0" w:firstRowFirstColumn="0" w:firstRowLastColumn="0" w:lastRowFirstColumn="0" w:lastRowLastColumn="0"/>
            <w:tcW w:w="750" w:type="dxa"/>
          </w:tcPr>
          <w:p w14:paraId="14AD7652" w14:textId="1D61AAE3" w:rsidR="00EF6311" w:rsidRPr="00AA4724" w:rsidRDefault="00EF6311" w:rsidP="009F4F9C">
            <w:r>
              <w:t>6</w:t>
            </w:r>
          </w:p>
        </w:tc>
        <w:tc>
          <w:tcPr>
            <w:tcW w:w="4774" w:type="dxa"/>
          </w:tcPr>
          <w:p w14:paraId="5DA0E5C1"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proofErr w:type="spellStart"/>
            <w:r w:rsidRPr="00AA4724">
              <w:t>CreateAuditDataServerAudit.sql</w:t>
            </w:r>
            <w:proofErr w:type="spellEnd"/>
          </w:p>
        </w:tc>
        <w:tc>
          <w:tcPr>
            <w:tcW w:w="13182" w:type="dxa"/>
          </w:tcPr>
          <w:p w14:paraId="621E35D8" w14:textId="616C21EB" w:rsidR="00EF6311" w:rsidRPr="00AA4724" w:rsidRDefault="004D1632" w:rsidP="009F4F9C">
            <w:pPr>
              <w:cnfStyle w:val="000000000000" w:firstRow="0" w:lastRow="0" w:firstColumn="0" w:lastColumn="0" w:oddVBand="0" w:evenVBand="0" w:oddHBand="0" w:evenHBand="0" w:firstRowFirstColumn="0" w:firstRowLastColumn="0" w:lastRowFirstColumn="0" w:lastRowLastColumn="0"/>
            </w:pPr>
            <w:r>
              <w:t xml:space="preserve">Enter path for files, </w:t>
            </w:r>
            <w:proofErr w:type="spellStart"/>
            <w:r>
              <w:t>maxsize</w:t>
            </w:r>
            <w:proofErr w:type="spellEnd"/>
            <w:r>
              <w:t xml:space="preserve"> and </w:t>
            </w:r>
            <w:proofErr w:type="spellStart"/>
            <w:r>
              <w:t>max_files</w:t>
            </w:r>
            <w:proofErr w:type="spellEnd"/>
          </w:p>
        </w:tc>
      </w:tr>
      <w:tr w:rsidR="00EF6311" w:rsidRPr="00AA4724" w14:paraId="53558056" w14:textId="4B116DEB"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53FD1F5" w14:textId="46E59570" w:rsidR="00EF6311" w:rsidRPr="00AA4724" w:rsidRDefault="00EF6311" w:rsidP="009F4F9C">
            <w:r>
              <w:t>7</w:t>
            </w:r>
          </w:p>
        </w:tc>
        <w:tc>
          <w:tcPr>
            <w:tcW w:w="4774" w:type="dxa"/>
          </w:tcPr>
          <w:p w14:paraId="0C668052"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roofErr w:type="spellStart"/>
            <w:r w:rsidRPr="00AA4724">
              <w:t>CreateSQLAgentJobServerAudit.sql</w:t>
            </w:r>
            <w:proofErr w:type="spellEnd"/>
          </w:p>
        </w:tc>
        <w:tc>
          <w:tcPr>
            <w:tcW w:w="13182" w:type="dxa"/>
          </w:tcPr>
          <w:p w14:paraId="76B2ACFB"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
        </w:tc>
      </w:tr>
      <w:tr w:rsidR="00EF6311" w:rsidRPr="00AA4724" w14:paraId="36FAA63E" w14:textId="09313608" w:rsidTr="00DB3ECC">
        <w:tc>
          <w:tcPr>
            <w:cnfStyle w:val="001000000000" w:firstRow="0" w:lastRow="0" w:firstColumn="1" w:lastColumn="0" w:oddVBand="0" w:evenVBand="0" w:oddHBand="0" w:evenHBand="0" w:firstRowFirstColumn="0" w:firstRowLastColumn="0" w:lastRowFirstColumn="0" w:lastRowLastColumn="0"/>
            <w:tcW w:w="750" w:type="dxa"/>
          </w:tcPr>
          <w:p w14:paraId="12294613" w14:textId="70A2D4C2" w:rsidR="00EF6311" w:rsidRPr="00AA4724" w:rsidRDefault="00EF6311" w:rsidP="009F4F9C">
            <w:r>
              <w:t>8</w:t>
            </w:r>
          </w:p>
        </w:tc>
        <w:tc>
          <w:tcPr>
            <w:tcW w:w="4774" w:type="dxa"/>
          </w:tcPr>
          <w:p w14:paraId="547210C8"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proofErr w:type="spellStart"/>
            <w:r w:rsidRPr="00AA4724">
              <w:t>CreateTrackLoginsServerAuditSpecification.sql</w:t>
            </w:r>
            <w:proofErr w:type="spellEnd"/>
          </w:p>
        </w:tc>
        <w:tc>
          <w:tcPr>
            <w:tcW w:w="13182" w:type="dxa"/>
          </w:tcPr>
          <w:p w14:paraId="3FF2897A"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p>
        </w:tc>
      </w:tr>
      <w:tr w:rsidR="00EF6311" w:rsidRPr="00AA4724" w14:paraId="3F9A4A38" w14:textId="2261AF4E"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48C86D58" w14:textId="31C905F9" w:rsidR="00EF6311" w:rsidRPr="00AA4724" w:rsidRDefault="00EF6311" w:rsidP="009F4F9C">
            <w:r>
              <w:t>9</w:t>
            </w:r>
          </w:p>
        </w:tc>
        <w:tc>
          <w:tcPr>
            <w:tcW w:w="4774" w:type="dxa"/>
          </w:tcPr>
          <w:p w14:paraId="4C17941F"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roofErr w:type="spellStart"/>
            <w:r w:rsidRPr="00AA4724">
              <w:t>CreateMasterDatabaseAuditSpecification.sql</w:t>
            </w:r>
            <w:proofErr w:type="spellEnd"/>
          </w:p>
        </w:tc>
        <w:tc>
          <w:tcPr>
            <w:tcW w:w="13182" w:type="dxa"/>
          </w:tcPr>
          <w:p w14:paraId="188F05CD"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p>
        </w:tc>
      </w:tr>
      <w:tr w:rsidR="00EF6311" w:rsidRPr="00AA4724" w14:paraId="585C9E5F" w14:textId="42D93637" w:rsidTr="00DB3ECC">
        <w:tc>
          <w:tcPr>
            <w:cnfStyle w:val="001000000000" w:firstRow="0" w:lastRow="0" w:firstColumn="1" w:lastColumn="0" w:oddVBand="0" w:evenVBand="0" w:oddHBand="0" w:evenHBand="0" w:firstRowFirstColumn="0" w:firstRowLastColumn="0" w:lastRowFirstColumn="0" w:lastRowLastColumn="0"/>
            <w:tcW w:w="750" w:type="dxa"/>
          </w:tcPr>
          <w:p w14:paraId="1D1E21D5" w14:textId="07F6DFBA" w:rsidR="00EF6311" w:rsidRPr="00AA4724" w:rsidRDefault="00EF6311" w:rsidP="009F4F9C">
            <w:r>
              <w:t>10</w:t>
            </w:r>
          </w:p>
        </w:tc>
        <w:tc>
          <w:tcPr>
            <w:tcW w:w="4774" w:type="dxa"/>
          </w:tcPr>
          <w:p w14:paraId="2804B9E7"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proofErr w:type="spellStart"/>
            <w:r w:rsidRPr="00AA4724">
              <w:t>CreateMSDBDatabaseAuditSpecification.sql</w:t>
            </w:r>
            <w:proofErr w:type="spellEnd"/>
          </w:p>
        </w:tc>
        <w:tc>
          <w:tcPr>
            <w:tcW w:w="13182" w:type="dxa"/>
          </w:tcPr>
          <w:p w14:paraId="2201C050"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p>
        </w:tc>
      </w:tr>
      <w:tr w:rsidR="00EF6311" w:rsidRPr="00AA4724" w14:paraId="799E0488" w14:textId="5813B516"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43478FA" w14:textId="24F193E0" w:rsidR="00EF6311" w:rsidRPr="00AA4724" w:rsidRDefault="00EF6311" w:rsidP="009F4F9C">
            <w:r>
              <w:t>11</w:t>
            </w:r>
          </w:p>
        </w:tc>
        <w:tc>
          <w:tcPr>
            <w:tcW w:w="4774" w:type="dxa"/>
          </w:tcPr>
          <w:p w14:paraId="1C120030" w14:textId="77777777" w:rsidR="00EF6311" w:rsidRPr="00AA4724" w:rsidRDefault="00EF6311" w:rsidP="009F4F9C">
            <w:pPr>
              <w:cnfStyle w:val="000000100000" w:firstRow="0" w:lastRow="0" w:firstColumn="0" w:lastColumn="0" w:oddVBand="0" w:evenVBand="0" w:oddHBand="1" w:evenHBand="0" w:firstRowFirstColumn="0" w:firstRowLastColumn="0" w:lastRowFirstColumn="0" w:lastRowLastColumn="0"/>
            </w:pPr>
            <w:r w:rsidRPr="00AA4724">
              <w:t>AuditFileArchive.ps1</w:t>
            </w:r>
          </w:p>
        </w:tc>
        <w:tc>
          <w:tcPr>
            <w:tcW w:w="13182" w:type="dxa"/>
          </w:tcPr>
          <w:p w14:paraId="071704CE" w14:textId="2BED0D86" w:rsidR="00EF6311" w:rsidRPr="00AA4724" w:rsidRDefault="00212174" w:rsidP="009F4F9C">
            <w:pPr>
              <w:cnfStyle w:val="000000100000" w:firstRow="0" w:lastRow="0" w:firstColumn="0" w:lastColumn="0" w:oddVBand="0" w:evenVBand="0" w:oddHBand="1" w:evenHBand="0" w:firstRowFirstColumn="0" w:firstRowLastColumn="0" w:lastRowFirstColumn="0" w:lastRowLastColumn="0"/>
            </w:pPr>
            <w:r>
              <w:t xml:space="preserve">Edit the parameter file path in this script to point to </w:t>
            </w:r>
            <w:r w:rsidR="00B9799D">
              <w:t>PowerShell script path.</w:t>
            </w:r>
          </w:p>
        </w:tc>
      </w:tr>
      <w:tr w:rsidR="00EF6311" w:rsidRPr="00AA4724" w14:paraId="25C3B9BD" w14:textId="42C276DE" w:rsidTr="00DB3ECC">
        <w:tc>
          <w:tcPr>
            <w:cnfStyle w:val="001000000000" w:firstRow="0" w:lastRow="0" w:firstColumn="1" w:lastColumn="0" w:oddVBand="0" w:evenVBand="0" w:oddHBand="0" w:evenHBand="0" w:firstRowFirstColumn="0" w:firstRowLastColumn="0" w:lastRowFirstColumn="0" w:lastRowLastColumn="0"/>
            <w:tcW w:w="750" w:type="dxa"/>
          </w:tcPr>
          <w:p w14:paraId="3E20C01B" w14:textId="62C2BFC8" w:rsidR="00EF6311" w:rsidRPr="00AA4724" w:rsidRDefault="00EF6311" w:rsidP="009F4F9C">
            <w:r>
              <w:t>12</w:t>
            </w:r>
          </w:p>
        </w:tc>
        <w:tc>
          <w:tcPr>
            <w:tcW w:w="4774" w:type="dxa"/>
          </w:tcPr>
          <w:p w14:paraId="09769877" w14:textId="77777777" w:rsidR="00EF6311" w:rsidRPr="00AA4724" w:rsidRDefault="00EF6311" w:rsidP="009F4F9C">
            <w:pPr>
              <w:cnfStyle w:val="000000000000" w:firstRow="0" w:lastRow="0" w:firstColumn="0" w:lastColumn="0" w:oddVBand="0" w:evenVBand="0" w:oddHBand="0" w:evenHBand="0" w:firstRowFirstColumn="0" w:firstRowLastColumn="0" w:lastRowFirstColumn="0" w:lastRowLastColumn="0"/>
            </w:pPr>
            <w:r w:rsidRPr="00AA4724">
              <w:t>AuditImportArchiveData.ps1</w:t>
            </w:r>
          </w:p>
        </w:tc>
        <w:tc>
          <w:tcPr>
            <w:tcW w:w="13182" w:type="dxa"/>
          </w:tcPr>
          <w:p w14:paraId="3956F931" w14:textId="54A017E7" w:rsidR="00EF6311" w:rsidRPr="00AA4724" w:rsidRDefault="00A813E8" w:rsidP="009F4F9C">
            <w:pPr>
              <w:cnfStyle w:val="000000000000" w:firstRow="0" w:lastRow="0" w:firstColumn="0" w:lastColumn="0" w:oddVBand="0" w:evenVBand="0" w:oddHBand="0" w:evenHBand="0" w:firstRowFirstColumn="0" w:firstRowLastColumn="0" w:lastRowFirstColumn="0" w:lastRowLastColumn="0"/>
            </w:pPr>
            <w:r>
              <w:t>Edit the parameter file path in this script to point to PowerShell script path.</w:t>
            </w:r>
          </w:p>
        </w:tc>
      </w:tr>
      <w:tr w:rsidR="00E44151" w:rsidRPr="00AA4724" w14:paraId="0C031B8F" w14:textId="42CBBE0B"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85F3827" w14:textId="4AE19A56" w:rsidR="00E44151" w:rsidRPr="00AA4724" w:rsidRDefault="00E44151" w:rsidP="00E44151">
            <w:r>
              <w:t>1</w:t>
            </w:r>
            <w:r w:rsidR="00665AD6">
              <w:t>3</w:t>
            </w:r>
          </w:p>
        </w:tc>
        <w:tc>
          <w:tcPr>
            <w:tcW w:w="4774" w:type="dxa"/>
          </w:tcPr>
          <w:p w14:paraId="37F9FA46" w14:textId="77777777" w:rsidR="00E44151" w:rsidRPr="00AA4724" w:rsidRDefault="00E44151" w:rsidP="00E44151">
            <w:pPr>
              <w:cnfStyle w:val="000000100000" w:firstRow="0" w:lastRow="0" w:firstColumn="0" w:lastColumn="0" w:oddVBand="0" w:evenVBand="0" w:oddHBand="1" w:evenHBand="0" w:firstRowFirstColumn="0" w:firstRowLastColumn="0" w:lastRowFirstColumn="0" w:lastRowLastColumn="0"/>
            </w:pPr>
            <w:r w:rsidRPr="00AA4724">
              <w:t>AuditRestartRoutine.ps1</w:t>
            </w:r>
          </w:p>
        </w:tc>
        <w:tc>
          <w:tcPr>
            <w:tcW w:w="13182" w:type="dxa"/>
          </w:tcPr>
          <w:p w14:paraId="1D4687F0" w14:textId="6F9DAD44" w:rsidR="00E44151" w:rsidRPr="00AA4724" w:rsidRDefault="00E44151" w:rsidP="00E44151">
            <w:pPr>
              <w:cnfStyle w:val="000000100000" w:firstRow="0" w:lastRow="0" w:firstColumn="0" w:lastColumn="0" w:oddVBand="0" w:evenVBand="0" w:oddHBand="1" w:evenHBand="0" w:firstRowFirstColumn="0" w:firstRowLastColumn="0" w:lastRowFirstColumn="0" w:lastRowLastColumn="0"/>
            </w:pPr>
            <w:r>
              <w:t>Edit the parameter file path in this script to point to PowerShell script path.</w:t>
            </w:r>
          </w:p>
        </w:tc>
      </w:tr>
      <w:tr w:rsidR="00CB5EE8" w:rsidRPr="00AA4724" w14:paraId="6ECC9CFD" w14:textId="34D7CE75" w:rsidTr="00DB3ECC">
        <w:tc>
          <w:tcPr>
            <w:cnfStyle w:val="001000000000" w:firstRow="0" w:lastRow="0" w:firstColumn="1" w:lastColumn="0" w:oddVBand="0" w:evenVBand="0" w:oddHBand="0" w:evenHBand="0" w:firstRowFirstColumn="0" w:firstRowLastColumn="0" w:lastRowFirstColumn="0" w:lastRowLastColumn="0"/>
            <w:tcW w:w="750" w:type="dxa"/>
          </w:tcPr>
          <w:p w14:paraId="6E450567" w14:textId="031263E9" w:rsidR="00CB5EE8" w:rsidRPr="00AA4724" w:rsidRDefault="00CB5EE8" w:rsidP="00CB5EE8">
            <w:r>
              <w:t>1</w:t>
            </w:r>
            <w:r w:rsidR="00665AD6">
              <w:t>4</w:t>
            </w:r>
          </w:p>
        </w:tc>
        <w:tc>
          <w:tcPr>
            <w:tcW w:w="4774" w:type="dxa"/>
          </w:tcPr>
          <w:p w14:paraId="68ED330E" w14:textId="77777777" w:rsidR="00CB5EE8" w:rsidRPr="00AA4724" w:rsidRDefault="00CB5EE8" w:rsidP="00CB5EE8">
            <w:pPr>
              <w:cnfStyle w:val="000000000000" w:firstRow="0" w:lastRow="0" w:firstColumn="0" w:lastColumn="0" w:oddVBand="0" w:evenVBand="0" w:oddHBand="0" w:evenHBand="0" w:firstRowFirstColumn="0" w:firstRowLastColumn="0" w:lastRowFirstColumn="0" w:lastRowLastColumn="0"/>
            </w:pPr>
            <w:r w:rsidRPr="00AA4724">
              <w:t>DeleteAuditFiles.ps1</w:t>
            </w:r>
          </w:p>
        </w:tc>
        <w:tc>
          <w:tcPr>
            <w:tcW w:w="13182" w:type="dxa"/>
          </w:tcPr>
          <w:p w14:paraId="56183ABD" w14:textId="191BB202" w:rsidR="00CB5EE8" w:rsidRPr="00AA4724" w:rsidRDefault="00CB5EE8" w:rsidP="00CB5EE8">
            <w:pPr>
              <w:cnfStyle w:val="000000000000" w:firstRow="0" w:lastRow="0" w:firstColumn="0" w:lastColumn="0" w:oddVBand="0" w:evenVBand="0" w:oddHBand="0" w:evenHBand="0" w:firstRowFirstColumn="0" w:firstRowLastColumn="0" w:lastRowFirstColumn="0" w:lastRowLastColumn="0"/>
            </w:pPr>
            <w:r>
              <w:t>Edit the parameter file path in this script to point to PowerShell script path.</w:t>
            </w:r>
            <w:r w:rsidR="007106CE">
              <w:t xml:space="preserve"> </w:t>
            </w:r>
          </w:p>
        </w:tc>
      </w:tr>
      <w:tr w:rsidR="00CB5EE8" w:rsidRPr="00AA4724" w14:paraId="614C23DD" w14:textId="6ABD1BE1"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AAF8E3F" w14:textId="67D406DD" w:rsidR="00CB5EE8" w:rsidRPr="00AA4724" w:rsidRDefault="00CB5EE8" w:rsidP="00CB5EE8">
            <w:r>
              <w:t>1</w:t>
            </w:r>
            <w:r w:rsidR="00665AD6">
              <w:t>5</w:t>
            </w:r>
          </w:p>
        </w:tc>
        <w:tc>
          <w:tcPr>
            <w:tcW w:w="4774" w:type="dxa"/>
          </w:tcPr>
          <w:p w14:paraId="7BF0D5EF" w14:textId="77777777" w:rsidR="00CB5EE8" w:rsidRPr="00AA4724" w:rsidRDefault="00CB5EE8" w:rsidP="00CB5EE8">
            <w:pPr>
              <w:cnfStyle w:val="000000100000" w:firstRow="0" w:lastRow="0" w:firstColumn="0" w:lastColumn="0" w:oddVBand="0" w:evenVBand="0" w:oddHBand="1" w:evenHBand="0" w:firstRowFirstColumn="0" w:firstRowLastColumn="0" w:lastRowFirstColumn="0" w:lastRowLastColumn="0"/>
            </w:pPr>
            <w:r w:rsidRPr="00AA4724">
              <w:t>Parameter.ps1</w:t>
            </w:r>
          </w:p>
        </w:tc>
        <w:tc>
          <w:tcPr>
            <w:tcW w:w="13182" w:type="dxa"/>
          </w:tcPr>
          <w:p w14:paraId="73E38238" w14:textId="64C9EC66" w:rsidR="00CB5EE8" w:rsidRPr="00AA4724" w:rsidRDefault="00292D03" w:rsidP="00CB5EE8">
            <w:pPr>
              <w:cnfStyle w:val="000000100000" w:firstRow="0" w:lastRow="0" w:firstColumn="0" w:lastColumn="0" w:oddVBand="0" w:evenVBand="0" w:oddHBand="1" w:evenHBand="0" w:firstRowFirstColumn="0" w:firstRowLastColumn="0" w:lastRowFirstColumn="0" w:lastRowLastColumn="0"/>
            </w:pPr>
            <w:r>
              <w:t>Edit parameter values</w:t>
            </w:r>
            <w:r w:rsidR="00FE3F71">
              <w:t>.</w:t>
            </w:r>
          </w:p>
        </w:tc>
      </w:tr>
      <w:tr w:rsidR="00CB5EE8" w:rsidRPr="00AA4724" w14:paraId="40BA4B32" w14:textId="0FE9497B" w:rsidTr="00DB3ECC">
        <w:tc>
          <w:tcPr>
            <w:cnfStyle w:val="001000000000" w:firstRow="0" w:lastRow="0" w:firstColumn="1" w:lastColumn="0" w:oddVBand="0" w:evenVBand="0" w:oddHBand="0" w:evenHBand="0" w:firstRowFirstColumn="0" w:firstRowLastColumn="0" w:lastRowFirstColumn="0" w:lastRowLastColumn="0"/>
            <w:tcW w:w="750" w:type="dxa"/>
          </w:tcPr>
          <w:p w14:paraId="4108C0CF" w14:textId="57D71023" w:rsidR="00CB5EE8" w:rsidRPr="00AA4724" w:rsidRDefault="00CB5EE8" w:rsidP="00CB5EE8">
            <w:r>
              <w:t>1</w:t>
            </w:r>
            <w:r w:rsidR="00665AD6">
              <w:t>6</w:t>
            </w:r>
          </w:p>
        </w:tc>
        <w:tc>
          <w:tcPr>
            <w:tcW w:w="4774" w:type="dxa"/>
          </w:tcPr>
          <w:p w14:paraId="07D991C8" w14:textId="77777777" w:rsidR="00CB5EE8" w:rsidRPr="00AA4724" w:rsidRDefault="00CB5EE8" w:rsidP="00CB5EE8">
            <w:pPr>
              <w:cnfStyle w:val="000000000000" w:firstRow="0" w:lastRow="0" w:firstColumn="0" w:lastColumn="0" w:oddVBand="0" w:evenVBand="0" w:oddHBand="0" w:evenHBand="0" w:firstRowFirstColumn="0" w:firstRowLastColumn="0" w:lastRowFirstColumn="0" w:lastRowLastColumn="0"/>
            </w:pPr>
            <w:proofErr w:type="spellStart"/>
            <w:r w:rsidRPr="00AA4724">
              <w:t>CreateSQLAgentJob-CheckAuditStatus.sql</w:t>
            </w:r>
            <w:proofErr w:type="spellEnd"/>
          </w:p>
        </w:tc>
        <w:tc>
          <w:tcPr>
            <w:tcW w:w="13182" w:type="dxa"/>
          </w:tcPr>
          <w:p w14:paraId="03B4B9F8" w14:textId="29A2C4F8" w:rsidR="00CB5EE8" w:rsidRPr="00AA4724" w:rsidRDefault="002F62D1" w:rsidP="00CB5EE8">
            <w:pPr>
              <w:cnfStyle w:val="000000000000" w:firstRow="0" w:lastRow="0" w:firstColumn="0" w:lastColumn="0" w:oddVBand="0" w:evenVBand="0" w:oddHBand="0" w:evenHBand="0" w:firstRowFirstColumn="0" w:firstRowLastColumn="0" w:lastRowFirstColumn="0" w:lastRowLastColumn="0"/>
            </w:pPr>
            <w:r>
              <w:t>Check the Schedule and amend to suit.</w:t>
            </w:r>
            <w:r w:rsidR="00532444">
              <w:t xml:space="preserve"> </w:t>
            </w:r>
          </w:p>
        </w:tc>
      </w:tr>
      <w:tr w:rsidR="00CB5EE8" w:rsidRPr="00AA4724" w14:paraId="5907438C" w14:textId="79EA2A4B"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45E39714" w14:textId="5168C4CE" w:rsidR="00CB5EE8" w:rsidRPr="00AA4724" w:rsidRDefault="00CB5EE8" w:rsidP="00CB5EE8">
            <w:r>
              <w:t>1</w:t>
            </w:r>
            <w:r w:rsidR="00665AD6">
              <w:t>7</w:t>
            </w:r>
          </w:p>
        </w:tc>
        <w:tc>
          <w:tcPr>
            <w:tcW w:w="4774" w:type="dxa"/>
          </w:tcPr>
          <w:p w14:paraId="4727B2E8" w14:textId="77777777" w:rsidR="00CB5EE8" w:rsidRPr="00AA4724" w:rsidRDefault="00CB5EE8" w:rsidP="00CB5EE8">
            <w:pPr>
              <w:cnfStyle w:val="000000100000" w:firstRow="0" w:lastRow="0" w:firstColumn="0" w:lastColumn="0" w:oddVBand="0" w:evenVBand="0" w:oddHBand="1" w:evenHBand="0" w:firstRowFirstColumn="0" w:firstRowLastColumn="0" w:lastRowFirstColumn="0" w:lastRowLastColumn="0"/>
            </w:pPr>
            <w:proofErr w:type="spellStart"/>
            <w:r w:rsidRPr="00AA4724">
              <w:t>CreateSQLAgentJob-AuditStopped.sql</w:t>
            </w:r>
            <w:proofErr w:type="spellEnd"/>
          </w:p>
        </w:tc>
        <w:tc>
          <w:tcPr>
            <w:tcW w:w="13182" w:type="dxa"/>
          </w:tcPr>
          <w:p w14:paraId="27656FCA" w14:textId="545025D3" w:rsidR="00CB5EE8" w:rsidRPr="00AA4724" w:rsidRDefault="00BF4C74" w:rsidP="00CB5EE8">
            <w:pPr>
              <w:cnfStyle w:val="000000100000" w:firstRow="0" w:lastRow="0" w:firstColumn="0" w:lastColumn="0" w:oddVBand="0" w:evenVBand="0" w:oddHBand="1" w:evenHBand="0" w:firstRowFirstColumn="0" w:firstRowLastColumn="0" w:lastRowFirstColumn="0" w:lastRowLastColumn="0"/>
            </w:pPr>
            <w:r>
              <w:t>Edit the @command path to point to yours</w:t>
            </w:r>
            <w:r w:rsidR="002B69A9">
              <w:t xml:space="preserve"> and check the @proxy name is correct</w:t>
            </w:r>
            <w:r w:rsidR="00091E98">
              <w:t>.</w:t>
            </w:r>
          </w:p>
        </w:tc>
      </w:tr>
      <w:tr w:rsidR="00CB5EE8" w:rsidRPr="00AA4724" w14:paraId="05B43AD1" w14:textId="5EA41240" w:rsidTr="00DB3ECC">
        <w:tc>
          <w:tcPr>
            <w:cnfStyle w:val="001000000000" w:firstRow="0" w:lastRow="0" w:firstColumn="1" w:lastColumn="0" w:oddVBand="0" w:evenVBand="0" w:oddHBand="0" w:evenHBand="0" w:firstRowFirstColumn="0" w:firstRowLastColumn="0" w:lastRowFirstColumn="0" w:lastRowLastColumn="0"/>
            <w:tcW w:w="750" w:type="dxa"/>
          </w:tcPr>
          <w:p w14:paraId="0A8E74A5" w14:textId="5523A85D" w:rsidR="00CB5EE8" w:rsidRPr="00AA4724" w:rsidRDefault="00665AD6" w:rsidP="00CB5EE8">
            <w:r>
              <w:t>18</w:t>
            </w:r>
          </w:p>
        </w:tc>
        <w:tc>
          <w:tcPr>
            <w:tcW w:w="4774" w:type="dxa"/>
          </w:tcPr>
          <w:p w14:paraId="161D8641" w14:textId="77777777" w:rsidR="00CB5EE8" w:rsidRPr="00AA4724" w:rsidRDefault="00CB5EE8" w:rsidP="00CB5EE8">
            <w:pPr>
              <w:cnfStyle w:val="000000000000" w:firstRow="0" w:lastRow="0" w:firstColumn="0" w:lastColumn="0" w:oddVBand="0" w:evenVBand="0" w:oddHBand="0" w:evenHBand="0" w:firstRowFirstColumn="0" w:firstRowLastColumn="0" w:lastRowFirstColumn="0" w:lastRowLastColumn="0"/>
            </w:pPr>
            <w:proofErr w:type="spellStart"/>
            <w:r w:rsidRPr="00AA4724">
              <w:t>CreateSQLAgentJob-ArchiveAuditFiles.sql</w:t>
            </w:r>
            <w:proofErr w:type="spellEnd"/>
          </w:p>
        </w:tc>
        <w:tc>
          <w:tcPr>
            <w:tcW w:w="13182" w:type="dxa"/>
          </w:tcPr>
          <w:p w14:paraId="575D0534" w14:textId="7C8A2C18" w:rsidR="00CB5EE8" w:rsidRPr="00AA4724" w:rsidRDefault="004449E6" w:rsidP="00CB5EE8">
            <w:pPr>
              <w:cnfStyle w:val="000000000000" w:firstRow="0" w:lastRow="0" w:firstColumn="0" w:lastColumn="0" w:oddVBand="0" w:evenVBand="0" w:oddHBand="0" w:evenHBand="0" w:firstRowFirstColumn="0" w:firstRowLastColumn="0" w:lastRowFirstColumn="0" w:lastRowLastColumn="0"/>
            </w:pPr>
            <w:r>
              <w:t>Edit the @command path to point to yours and check the @proxy name is correct.</w:t>
            </w:r>
            <w:r w:rsidR="00D07043">
              <w:t xml:space="preserve">  Check the Schedule </w:t>
            </w:r>
            <w:r w:rsidR="00B028B9">
              <w:t>and amend to suit.</w:t>
            </w:r>
          </w:p>
        </w:tc>
      </w:tr>
      <w:tr w:rsidR="00CB5EE8" w:rsidRPr="00AA4724" w14:paraId="233CBA26" w14:textId="745B666C"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6E41172D" w14:textId="542C1BF7" w:rsidR="00CB5EE8" w:rsidRPr="00AA4724" w:rsidRDefault="00665AD6" w:rsidP="00CB5EE8">
            <w:r>
              <w:t>19</w:t>
            </w:r>
          </w:p>
        </w:tc>
        <w:tc>
          <w:tcPr>
            <w:tcW w:w="4774" w:type="dxa"/>
          </w:tcPr>
          <w:p w14:paraId="5222FC7A" w14:textId="77777777" w:rsidR="00CB5EE8" w:rsidRPr="00AA4724" w:rsidRDefault="00CB5EE8" w:rsidP="00CB5EE8">
            <w:pPr>
              <w:cnfStyle w:val="000000100000" w:firstRow="0" w:lastRow="0" w:firstColumn="0" w:lastColumn="0" w:oddVBand="0" w:evenVBand="0" w:oddHBand="1" w:evenHBand="0" w:firstRowFirstColumn="0" w:firstRowLastColumn="0" w:lastRowFirstColumn="0" w:lastRowLastColumn="0"/>
            </w:pPr>
            <w:proofErr w:type="spellStart"/>
            <w:r w:rsidRPr="00AA4724">
              <w:t>CreateSQLAgentJob-AuditArchiveHousekeeping.sql</w:t>
            </w:r>
            <w:proofErr w:type="spellEnd"/>
          </w:p>
        </w:tc>
        <w:tc>
          <w:tcPr>
            <w:tcW w:w="13182" w:type="dxa"/>
          </w:tcPr>
          <w:p w14:paraId="71752049" w14:textId="3A44804E" w:rsidR="00CB5EE8" w:rsidRPr="00AA4724" w:rsidRDefault="00326714" w:rsidP="00CB5EE8">
            <w:pPr>
              <w:cnfStyle w:val="000000100000" w:firstRow="0" w:lastRow="0" w:firstColumn="0" w:lastColumn="0" w:oddVBand="0" w:evenVBand="0" w:oddHBand="1" w:evenHBand="0" w:firstRowFirstColumn="0" w:firstRowLastColumn="0" w:lastRowFirstColumn="0" w:lastRowLastColumn="0"/>
            </w:pPr>
            <w:r>
              <w:t>Edit the @command path to point to yours and check the @proxy name is correct.</w:t>
            </w:r>
            <w:r w:rsidR="006D6826">
              <w:t xml:space="preserve">  Check the Schedule and amend to suit.</w:t>
            </w:r>
          </w:p>
        </w:tc>
      </w:tr>
      <w:tr w:rsidR="00CB5EE8" w:rsidRPr="00AA4724" w14:paraId="75E9CAEA" w14:textId="6260C390" w:rsidTr="00DB3ECC">
        <w:tc>
          <w:tcPr>
            <w:cnfStyle w:val="001000000000" w:firstRow="0" w:lastRow="0" w:firstColumn="1" w:lastColumn="0" w:oddVBand="0" w:evenVBand="0" w:oddHBand="0" w:evenHBand="0" w:firstRowFirstColumn="0" w:firstRowLastColumn="0" w:lastRowFirstColumn="0" w:lastRowLastColumn="0"/>
            <w:tcW w:w="750" w:type="dxa"/>
          </w:tcPr>
          <w:p w14:paraId="6BBE17DF" w14:textId="6E661644" w:rsidR="00CB5EE8" w:rsidRPr="00AA4724" w:rsidRDefault="00665AD6" w:rsidP="00CB5EE8">
            <w:r>
              <w:t>20</w:t>
            </w:r>
          </w:p>
        </w:tc>
        <w:tc>
          <w:tcPr>
            <w:tcW w:w="4774" w:type="dxa"/>
          </w:tcPr>
          <w:p w14:paraId="76A6BE91" w14:textId="77777777" w:rsidR="00CB5EE8" w:rsidRPr="00AA4724" w:rsidRDefault="00CB5EE8" w:rsidP="00CB5EE8">
            <w:pPr>
              <w:cnfStyle w:val="000000000000" w:firstRow="0" w:lastRow="0" w:firstColumn="0" w:lastColumn="0" w:oddVBand="0" w:evenVBand="0" w:oddHBand="0" w:evenHBand="0" w:firstRowFirstColumn="0" w:firstRowLastColumn="0" w:lastRowFirstColumn="0" w:lastRowLastColumn="0"/>
            </w:pPr>
            <w:proofErr w:type="spellStart"/>
            <w:r w:rsidRPr="00AA4724">
              <w:t>CreateAuditStoppedAlert.sql</w:t>
            </w:r>
            <w:proofErr w:type="spellEnd"/>
          </w:p>
        </w:tc>
        <w:tc>
          <w:tcPr>
            <w:tcW w:w="13182" w:type="dxa"/>
          </w:tcPr>
          <w:p w14:paraId="353B4F0B" w14:textId="584CE73B" w:rsidR="00CB5EE8" w:rsidRPr="00AA4724" w:rsidRDefault="003F499E" w:rsidP="00CB5EE8">
            <w:pPr>
              <w:cnfStyle w:val="000000000000" w:firstRow="0" w:lastRow="0" w:firstColumn="0" w:lastColumn="0" w:oddVBand="0" w:evenVBand="0" w:oddHBand="0" w:evenHBand="0" w:firstRowFirstColumn="0" w:firstRowLastColumn="0" w:lastRowFirstColumn="0" w:lastRowLastColumn="0"/>
            </w:pPr>
            <w:r>
              <w:t xml:space="preserve">Go to the alert </w:t>
            </w:r>
            <w:r w:rsidR="00290713">
              <w:t xml:space="preserve">response page and tick execute job then select the </w:t>
            </w:r>
            <w:proofErr w:type="spellStart"/>
            <w:r w:rsidR="00290713">
              <w:t>AuditStopped</w:t>
            </w:r>
            <w:proofErr w:type="spellEnd"/>
            <w:r w:rsidR="00290713">
              <w:t xml:space="preserve"> job from the </w:t>
            </w:r>
            <w:proofErr w:type="gramStart"/>
            <w:r w:rsidR="00290713">
              <w:t>drop down</w:t>
            </w:r>
            <w:proofErr w:type="gramEnd"/>
            <w:r w:rsidR="00290713">
              <w:t xml:space="preserve"> list.</w:t>
            </w:r>
            <w:r w:rsidR="00EB7601">
              <w:t xml:space="preserve">  </w:t>
            </w:r>
            <w:r w:rsidR="0075369B">
              <w:t>Set it to notify operators and add the DBA operator.</w:t>
            </w:r>
          </w:p>
        </w:tc>
      </w:tr>
      <w:tr w:rsidR="00CB5EE8" w:rsidRPr="00AA4724" w14:paraId="59293D23" w14:textId="08B90C75"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7F28C2ED" w14:textId="578F09B8" w:rsidR="00CB5EE8" w:rsidRPr="00AA4724" w:rsidRDefault="00CB5EE8" w:rsidP="00CB5EE8">
            <w:r>
              <w:t>2</w:t>
            </w:r>
            <w:r w:rsidR="00665AD6">
              <w:t>1</w:t>
            </w:r>
          </w:p>
        </w:tc>
        <w:tc>
          <w:tcPr>
            <w:tcW w:w="4774" w:type="dxa"/>
          </w:tcPr>
          <w:p w14:paraId="59CAEE6A" w14:textId="77777777" w:rsidR="00CB5EE8" w:rsidRPr="00AA4724" w:rsidRDefault="00CB5EE8" w:rsidP="00CB5EE8">
            <w:pPr>
              <w:cnfStyle w:val="000000100000" w:firstRow="0" w:lastRow="0" w:firstColumn="0" w:lastColumn="0" w:oddVBand="0" w:evenVBand="0" w:oddHBand="1" w:evenHBand="0" w:firstRowFirstColumn="0" w:firstRowLastColumn="0" w:lastRowFirstColumn="0" w:lastRowLastColumn="0"/>
            </w:pPr>
            <w:r w:rsidRPr="00AA4724">
              <w:t>Event ID 17162.xml</w:t>
            </w:r>
          </w:p>
        </w:tc>
        <w:tc>
          <w:tcPr>
            <w:tcW w:w="13182" w:type="dxa"/>
          </w:tcPr>
          <w:p w14:paraId="06A4EBE5" w14:textId="4823F6F1" w:rsidR="00DB5030" w:rsidRDefault="00DB5030" w:rsidP="00DB5030">
            <w:pPr>
              <w:cnfStyle w:val="000000100000" w:firstRow="0" w:lastRow="0" w:firstColumn="0" w:lastColumn="0" w:oddVBand="0" w:evenVBand="0" w:oddHBand="1" w:evenHBand="0" w:firstRowFirstColumn="0" w:firstRowLastColumn="0" w:lastRowFirstColumn="0" w:lastRowLastColumn="0"/>
            </w:pPr>
            <w:r>
              <w:t xml:space="preserve">Import the task into Windows Task </w:t>
            </w:r>
            <w:r w:rsidR="00A6038A">
              <w:t>Scheduler:</w:t>
            </w:r>
          </w:p>
          <w:p w14:paraId="7FFA7499" w14:textId="77777777" w:rsidR="00DB5030" w:rsidRDefault="00DB5030" w:rsidP="00DB5030">
            <w:pPr>
              <w:cnfStyle w:val="000000100000" w:firstRow="0" w:lastRow="0" w:firstColumn="0" w:lastColumn="0" w:oddVBand="0" w:evenVBand="0" w:oddHBand="1" w:evenHBand="0" w:firstRowFirstColumn="0" w:firstRowLastColumn="0" w:lastRowFirstColumn="0" w:lastRowLastColumn="0"/>
            </w:pPr>
            <w:r>
              <w:t>Opening the Task Scheduler</w:t>
            </w:r>
          </w:p>
          <w:p w14:paraId="46580B91" w14:textId="77777777" w:rsidR="00DB5030" w:rsidRDefault="00DB5030" w:rsidP="00DB5030">
            <w:pPr>
              <w:cnfStyle w:val="000000100000" w:firstRow="0" w:lastRow="0" w:firstColumn="0" w:lastColumn="0" w:oddVBand="0" w:evenVBand="0" w:oddHBand="1" w:evenHBand="0" w:firstRowFirstColumn="0" w:firstRowLastColumn="0" w:lastRowFirstColumn="0" w:lastRowLastColumn="0"/>
            </w:pPr>
            <w:r>
              <w:t>Right clicking on Task Scheduler</w:t>
            </w:r>
          </w:p>
          <w:p w14:paraId="3AC0886D" w14:textId="77777777" w:rsidR="00DB5030" w:rsidRDefault="00DB5030" w:rsidP="00DB5030">
            <w:pPr>
              <w:cnfStyle w:val="000000100000" w:firstRow="0" w:lastRow="0" w:firstColumn="0" w:lastColumn="0" w:oddVBand="0" w:evenVBand="0" w:oddHBand="1" w:evenHBand="0" w:firstRowFirstColumn="0" w:firstRowLastColumn="0" w:lastRowFirstColumn="0" w:lastRowLastColumn="0"/>
            </w:pPr>
            <w:r>
              <w:t>Select Import Task</w:t>
            </w:r>
          </w:p>
          <w:p w14:paraId="073E93C5" w14:textId="77777777" w:rsidR="00DB5030" w:rsidRDefault="00DB5030" w:rsidP="00DB5030">
            <w:pPr>
              <w:cnfStyle w:val="000000100000" w:firstRow="0" w:lastRow="0" w:firstColumn="0" w:lastColumn="0" w:oddVBand="0" w:evenVBand="0" w:oddHBand="1" w:evenHBand="0" w:firstRowFirstColumn="0" w:firstRowLastColumn="0" w:lastRowFirstColumn="0" w:lastRowLastColumn="0"/>
            </w:pPr>
            <w:r>
              <w:t>Point to the xml file</w:t>
            </w:r>
          </w:p>
          <w:p w14:paraId="06B79BB3" w14:textId="77777777" w:rsidR="00DB5030" w:rsidRDefault="00DB5030" w:rsidP="00DB5030">
            <w:pPr>
              <w:cnfStyle w:val="000000100000" w:firstRow="0" w:lastRow="0" w:firstColumn="0" w:lastColumn="0" w:oddVBand="0" w:evenVBand="0" w:oddHBand="1" w:evenHBand="0" w:firstRowFirstColumn="0" w:firstRowLastColumn="0" w:lastRowFirstColumn="0" w:lastRowLastColumn="0"/>
            </w:pPr>
          </w:p>
          <w:p w14:paraId="4CDCDF2B" w14:textId="77777777" w:rsidR="00DB5030" w:rsidRDefault="00DB5030" w:rsidP="00DB5030">
            <w:pPr>
              <w:cnfStyle w:val="000000100000" w:firstRow="0" w:lastRow="0" w:firstColumn="0" w:lastColumn="0" w:oddVBand="0" w:evenVBand="0" w:oddHBand="1" w:evenHBand="0" w:firstRowFirstColumn="0" w:firstRowLastColumn="0" w:lastRowFirstColumn="0" w:lastRowLastColumn="0"/>
            </w:pPr>
            <w:r>
              <w:t>In the General tab configure the account that the schedule will run under and make sure that you select Run whether the user is logged on or not.</w:t>
            </w:r>
          </w:p>
          <w:p w14:paraId="2CA942E8" w14:textId="77777777" w:rsidR="00CB5EE8" w:rsidRDefault="00DB5030" w:rsidP="00DB5030">
            <w:pPr>
              <w:cnfStyle w:val="000000100000" w:firstRow="0" w:lastRow="0" w:firstColumn="0" w:lastColumn="0" w:oddVBand="0" w:evenVBand="0" w:oddHBand="1" w:evenHBand="0" w:firstRowFirstColumn="0" w:firstRowLastColumn="0" w:lastRowFirstColumn="0" w:lastRowLastColumn="0"/>
            </w:pPr>
            <w:r>
              <w:t>In the Action tab edit the path in the Add Arguments to point to the PowerShell scripts folder.</w:t>
            </w:r>
          </w:p>
          <w:p w14:paraId="3E1FA744" w14:textId="478C6D4C" w:rsidR="00E05042" w:rsidRPr="00AA4724" w:rsidRDefault="00E05042" w:rsidP="00DB5030">
            <w:pPr>
              <w:cnfStyle w:val="000000100000" w:firstRow="0" w:lastRow="0" w:firstColumn="0" w:lastColumn="0" w:oddVBand="0" w:evenVBand="0" w:oddHBand="1" w:evenHBand="0" w:firstRowFirstColumn="0" w:firstRowLastColumn="0" w:lastRowFirstColumn="0" w:lastRowLastColumn="0"/>
            </w:pPr>
            <w:r>
              <w:t xml:space="preserve">In the </w:t>
            </w:r>
            <w:r w:rsidR="00560C21">
              <w:t>Triggers tab check the SQL Instance is correct.</w:t>
            </w:r>
          </w:p>
        </w:tc>
      </w:tr>
      <w:tr w:rsidR="008828FF" w:rsidRPr="00AA4724" w14:paraId="0BA1AB6C" w14:textId="77777777" w:rsidTr="00DB3ECC">
        <w:tc>
          <w:tcPr>
            <w:cnfStyle w:val="001000000000" w:firstRow="0" w:lastRow="0" w:firstColumn="1" w:lastColumn="0" w:oddVBand="0" w:evenVBand="0" w:oddHBand="0" w:evenHBand="0" w:firstRowFirstColumn="0" w:firstRowLastColumn="0" w:lastRowFirstColumn="0" w:lastRowLastColumn="0"/>
            <w:tcW w:w="750" w:type="dxa"/>
          </w:tcPr>
          <w:p w14:paraId="2B92B56C" w14:textId="08897B7C" w:rsidR="008828FF" w:rsidRDefault="008828FF" w:rsidP="00CB5EE8">
            <w:r>
              <w:t>2</w:t>
            </w:r>
            <w:r w:rsidR="00665AD6">
              <w:t>2</w:t>
            </w:r>
          </w:p>
        </w:tc>
        <w:tc>
          <w:tcPr>
            <w:tcW w:w="4774" w:type="dxa"/>
          </w:tcPr>
          <w:p w14:paraId="3646B0F9" w14:textId="7029ABC0" w:rsidR="008828FF" w:rsidRPr="00AA4724" w:rsidRDefault="008828FF" w:rsidP="00CB5EE8">
            <w:pPr>
              <w:cnfStyle w:val="000000000000" w:firstRow="0" w:lastRow="0" w:firstColumn="0" w:lastColumn="0" w:oddVBand="0" w:evenVBand="0" w:oddHBand="0" w:evenHBand="0" w:firstRowFirstColumn="0" w:firstRowLastColumn="0" w:lastRowFirstColumn="0" w:lastRowLastColumn="0"/>
            </w:pPr>
            <w:proofErr w:type="spellStart"/>
            <w:r w:rsidRPr="00D10953">
              <w:t>CreateAuditDataHousekeepingProc.sql</w:t>
            </w:r>
            <w:proofErr w:type="spellEnd"/>
          </w:p>
        </w:tc>
        <w:tc>
          <w:tcPr>
            <w:tcW w:w="13182" w:type="dxa"/>
          </w:tcPr>
          <w:p w14:paraId="510017E6" w14:textId="77777777" w:rsidR="008828FF" w:rsidRDefault="008828FF" w:rsidP="00DB5030">
            <w:pPr>
              <w:cnfStyle w:val="000000000000" w:firstRow="0" w:lastRow="0" w:firstColumn="0" w:lastColumn="0" w:oddVBand="0" w:evenVBand="0" w:oddHBand="0" w:evenHBand="0" w:firstRowFirstColumn="0" w:firstRowLastColumn="0" w:lastRowFirstColumn="0" w:lastRowLastColumn="0"/>
            </w:pPr>
          </w:p>
        </w:tc>
      </w:tr>
      <w:tr w:rsidR="008828FF" w:rsidRPr="00AA4724" w14:paraId="421AB4B1" w14:textId="77777777" w:rsidTr="00DB3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0CA3C05D" w14:textId="110E96F4" w:rsidR="008828FF" w:rsidRDefault="008828FF" w:rsidP="00CB5EE8">
            <w:r>
              <w:t>2</w:t>
            </w:r>
            <w:r w:rsidR="00665AD6">
              <w:t>3</w:t>
            </w:r>
          </w:p>
        </w:tc>
        <w:tc>
          <w:tcPr>
            <w:tcW w:w="4774" w:type="dxa"/>
          </w:tcPr>
          <w:p w14:paraId="011754BB" w14:textId="02AD0CCB" w:rsidR="008828FF" w:rsidRPr="00AA4724" w:rsidRDefault="00D150D0" w:rsidP="00CB5EE8">
            <w:pPr>
              <w:cnfStyle w:val="000000100000" w:firstRow="0" w:lastRow="0" w:firstColumn="0" w:lastColumn="0" w:oddVBand="0" w:evenVBand="0" w:oddHBand="1" w:evenHBand="0" w:firstRowFirstColumn="0" w:firstRowLastColumn="0" w:lastRowFirstColumn="0" w:lastRowLastColumn="0"/>
            </w:pPr>
            <w:proofErr w:type="spellStart"/>
            <w:r w:rsidRPr="00AC71B4">
              <w:t>CreateSQLAgentJob-AuditDataHousekeeping.sql</w:t>
            </w:r>
            <w:proofErr w:type="spellEnd"/>
          </w:p>
        </w:tc>
        <w:tc>
          <w:tcPr>
            <w:tcW w:w="13182" w:type="dxa"/>
          </w:tcPr>
          <w:p w14:paraId="771A2C19" w14:textId="375AFC04" w:rsidR="008828FF" w:rsidRDefault="00D150D0" w:rsidP="00DB5030">
            <w:pPr>
              <w:cnfStyle w:val="000000100000" w:firstRow="0" w:lastRow="0" w:firstColumn="0" w:lastColumn="0" w:oddVBand="0" w:evenVBand="0" w:oddHBand="1" w:evenHBand="0" w:firstRowFirstColumn="0" w:firstRowLastColumn="0" w:lastRowFirstColumn="0" w:lastRowLastColumn="0"/>
            </w:pPr>
            <w:r>
              <w:t xml:space="preserve">Set schedule to run </w:t>
            </w:r>
            <w:r w:rsidR="00D57225">
              <w:t>once a day.  Edit the job step with the value you want retention period set to.</w:t>
            </w:r>
          </w:p>
        </w:tc>
      </w:tr>
      <w:tr w:rsidR="00E647A3" w:rsidRPr="00AA4724" w14:paraId="7C12462E" w14:textId="77777777" w:rsidTr="00DB3ECC">
        <w:tc>
          <w:tcPr>
            <w:cnfStyle w:val="001000000000" w:firstRow="0" w:lastRow="0" w:firstColumn="1" w:lastColumn="0" w:oddVBand="0" w:evenVBand="0" w:oddHBand="0" w:evenHBand="0" w:firstRowFirstColumn="0" w:firstRowLastColumn="0" w:lastRowFirstColumn="0" w:lastRowLastColumn="0"/>
            <w:tcW w:w="750" w:type="dxa"/>
          </w:tcPr>
          <w:p w14:paraId="0CFEB7C5" w14:textId="05B63EDD" w:rsidR="00E647A3" w:rsidRDefault="00E647A3" w:rsidP="00CB5EE8">
            <w:r>
              <w:t>24</w:t>
            </w:r>
          </w:p>
        </w:tc>
        <w:tc>
          <w:tcPr>
            <w:tcW w:w="4774" w:type="dxa"/>
          </w:tcPr>
          <w:p w14:paraId="22DCB445" w14:textId="41E2291E" w:rsidR="00E647A3" w:rsidRPr="00AC71B4" w:rsidRDefault="00E647A3" w:rsidP="00CB5EE8">
            <w:pPr>
              <w:cnfStyle w:val="000000000000" w:firstRow="0" w:lastRow="0" w:firstColumn="0" w:lastColumn="0" w:oddVBand="0" w:evenVBand="0" w:oddHBand="0" w:evenHBand="0" w:firstRowFirstColumn="0" w:firstRowLastColumn="0" w:lastRowFirstColumn="0" w:lastRowLastColumn="0"/>
            </w:pPr>
            <w:r>
              <w:t xml:space="preserve">Setup and configure </w:t>
            </w:r>
            <w:r w:rsidR="006E0A30">
              <w:t>email on instance</w:t>
            </w:r>
          </w:p>
        </w:tc>
        <w:tc>
          <w:tcPr>
            <w:tcW w:w="13182" w:type="dxa"/>
          </w:tcPr>
          <w:p w14:paraId="07FC7B49" w14:textId="6D281A11" w:rsidR="00E647A3" w:rsidRDefault="006E0A30" w:rsidP="00DB5030">
            <w:pPr>
              <w:cnfStyle w:val="000000000000" w:firstRow="0" w:lastRow="0" w:firstColumn="0" w:lastColumn="0" w:oddVBand="0" w:evenVBand="0" w:oddHBand="0" w:evenHBand="0" w:firstRowFirstColumn="0" w:firstRowLastColumn="0" w:lastRowFirstColumn="0" w:lastRowLastColumn="0"/>
            </w:pPr>
            <w:r>
              <w:t xml:space="preserve">Create operator and in the </w:t>
            </w:r>
            <w:proofErr w:type="gramStart"/>
            <w:r>
              <w:t>agent</w:t>
            </w:r>
            <w:proofErr w:type="gramEnd"/>
            <w:r>
              <w:t xml:space="preserve"> properties enable email and select failsafe operator</w:t>
            </w:r>
          </w:p>
        </w:tc>
      </w:tr>
    </w:tbl>
    <w:p w14:paraId="2DD2C4CB" w14:textId="00B15F1D" w:rsidR="003F42D1" w:rsidRDefault="003F42D1" w:rsidP="00AA4724"/>
    <w:p w14:paraId="2F9A83FF" w14:textId="075A5F4A" w:rsidR="006215EB" w:rsidRDefault="006215EB" w:rsidP="006215EB">
      <w:pPr>
        <w:pStyle w:val="Heading1"/>
      </w:pPr>
      <w:r>
        <w:t>Testing</w:t>
      </w:r>
    </w:p>
    <w:p w14:paraId="310656E0" w14:textId="7A2388BE" w:rsidR="006215EB" w:rsidRDefault="006215EB" w:rsidP="00AA4724"/>
    <w:tbl>
      <w:tblPr>
        <w:tblStyle w:val="GridTable4-Accent5"/>
        <w:tblW w:w="22113" w:type="dxa"/>
        <w:tblLook w:val="04A0" w:firstRow="1" w:lastRow="0" w:firstColumn="1" w:lastColumn="0" w:noHBand="0" w:noVBand="1"/>
      </w:tblPr>
      <w:tblGrid>
        <w:gridCol w:w="3402"/>
        <w:gridCol w:w="3828"/>
        <w:gridCol w:w="5386"/>
        <w:gridCol w:w="3969"/>
        <w:gridCol w:w="5528"/>
      </w:tblGrid>
      <w:tr w:rsidR="003922D4" w14:paraId="1B4BAEDE" w14:textId="07946920" w:rsidTr="00100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C907EFA" w14:textId="05080E65" w:rsidR="003922D4" w:rsidRDefault="003922D4" w:rsidP="00AA4724">
            <w:r>
              <w:t xml:space="preserve">Test </w:t>
            </w:r>
          </w:p>
        </w:tc>
        <w:tc>
          <w:tcPr>
            <w:tcW w:w="3828" w:type="dxa"/>
          </w:tcPr>
          <w:p w14:paraId="4E642977" w14:textId="20477B65" w:rsidR="003922D4" w:rsidRDefault="003922D4" w:rsidP="00AA4724">
            <w:pPr>
              <w:cnfStyle w:val="100000000000" w:firstRow="1" w:lastRow="0" w:firstColumn="0" w:lastColumn="0" w:oddVBand="0" w:evenVBand="0" w:oddHBand="0" w:evenHBand="0" w:firstRowFirstColumn="0" w:firstRowLastColumn="0" w:lastRowFirstColumn="0" w:lastRowLastColumn="0"/>
            </w:pPr>
            <w:r>
              <w:t>Expected Outcome</w:t>
            </w:r>
          </w:p>
        </w:tc>
        <w:tc>
          <w:tcPr>
            <w:tcW w:w="5386" w:type="dxa"/>
          </w:tcPr>
          <w:p w14:paraId="3C5C543D" w14:textId="7B10F2C3" w:rsidR="003922D4" w:rsidRDefault="003922D4" w:rsidP="00AA4724">
            <w:pPr>
              <w:cnfStyle w:val="100000000000" w:firstRow="1" w:lastRow="0" w:firstColumn="0" w:lastColumn="0" w:oddVBand="0" w:evenVBand="0" w:oddHBand="0" w:evenHBand="0" w:firstRowFirstColumn="0" w:firstRowLastColumn="0" w:lastRowFirstColumn="0" w:lastRowLastColumn="0"/>
            </w:pPr>
            <w:r>
              <w:t>Checks Completed</w:t>
            </w:r>
          </w:p>
        </w:tc>
        <w:tc>
          <w:tcPr>
            <w:tcW w:w="3969" w:type="dxa"/>
          </w:tcPr>
          <w:p w14:paraId="7397A2C1" w14:textId="35A2A9E4" w:rsidR="003922D4" w:rsidRDefault="003922D4" w:rsidP="00AA4724">
            <w:pPr>
              <w:cnfStyle w:val="100000000000" w:firstRow="1" w:lastRow="0" w:firstColumn="0" w:lastColumn="0" w:oddVBand="0" w:evenVBand="0" w:oddHBand="0" w:evenHBand="0" w:firstRowFirstColumn="0" w:firstRowLastColumn="0" w:lastRowFirstColumn="0" w:lastRowLastColumn="0"/>
            </w:pPr>
            <w:r>
              <w:t>Actual Outcome</w:t>
            </w:r>
          </w:p>
        </w:tc>
        <w:tc>
          <w:tcPr>
            <w:tcW w:w="5528" w:type="dxa"/>
          </w:tcPr>
          <w:p w14:paraId="63919F27" w14:textId="5AC8FF42" w:rsidR="003922D4" w:rsidRPr="003922D4" w:rsidRDefault="003922D4" w:rsidP="00AA4724">
            <w:pPr>
              <w:cnfStyle w:val="100000000000" w:firstRow="1" w:lastRow="0" w:firstColumn="0" w:lastColumn="0" w:oddVBand="0" w:evenVBand="0" w:oddHBand="0" w:evenHBand="0" w:firstRowFirstColumn="0" w:firstRowLastColumn="0" w:lastRowFirstColumn="0" w:lastRowLastColumn="0"/>
            </w:pPr>
            <w:r w:rsidRPr="003922D4">
              <w:t>Post Test Actions</w:t>
            </w:r>
          </w:p>
        </w:tc>
      </w:tr>
      <w:tr w:rsidR="003922D4" w14:paraId="1DCD4088" w14:textId="275589BE" w:rsidTr="00100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575976E" w14:textId="2CFEBB82" w:rsidR="003922D4" w:rsidRDefault="003922D4" w:rsidP="00AA4724">
            <w:pPr>
              <w:rPr>
                <w:b w:val="0"/>
                <w:bCs w:val="0"/>
              </w:rPr>
            </w:pPr>
            <w:r>
              <w:t xml:space="preserve">Disable the </w:t>
            </w:r>
            <w:proofErr w:type="spellStart"/>
            <w:r>
              <w:t>AuditDataAudit</w:t>
            </w:r>
            <w:proofErr w:type="spellEnd"/>
          </w:p>
          <w:p w14:paraId="2B4AB03C" w14:textId="006C9658" w:rsidR="003922D4" w:rsidRDefault="003922D4" w:rsidP="00AA4724"/>
        </w:tc>
        <w:tc>
          <w:tcPr>
            <w:tcW w:w="3828" w:type="dxa"/>
          </w:tcPr>
          <w:p w14:paraId="2934635F"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r>
              <w:t xml:space="preserve">This should trigger the </w:t>
            </w:r>
            <w:proofErr w:type="spellStart"/>
            <w:r>
              <w:t>AuditStopped</w:t>
            </w:r>
            <w:proofErr w:type="spellEnd"/>
            <w:r>
              <w:t xml:space="preserve"> alert. The history page should show the number of </w:t>
            </w:r>
            <w:proofErr w:type="spellStart"/>
            <w:r>
              <w:t>occurance</w:t>
            </w:r>
            <w:proofErr w:type="spellEnd"/>
            <w:r>
              <w:t xml:space="preserve"> should have increased by one and the “date of last response” should be the same date time stamp of the test.</w:t>
            </w:r>
          </w:p>
          <w:p w14:paraId="3CE804E1"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p>
          <w:p w14:paraId="2DB4764A" w14:textId="131C39F4" w:rsidR="003922D4" w:rsidRDefault="003922D4" w:rsidP="00AA4724">
            <w:pPr>
              <w:cnfStyle w:val="000000100000" w:firstRow="0" w:lastRow="0" w:firstColumn="0" w:lastColumn="0" w:oddVBand="0" w:evenVBand="0" w:oddHBand="1" w:evenHBand="0" w:firstRowFirstColumn="0" w:firstRowLastColumn="0" w:lastRowFirstColumn="0" w:lastRowLastColumn="0"/>
            </w:pPr>
            <w:r>
              <w:lastRenderedPageBreak/>
              <w:t xml:space="preserve">If database mail is </w:t>
            </w:r>
            <w:proofErr w:type="gramStart"/>
            <w:r>
              <w:t>enabled</w:t>
            </w:r>
            <w:proofErr w:type="gramEnd"/>
            <w:r>
              <w:t xml:space="preserve"> then an email should have been sent.</w:t>
            </w:r>
          </w:p>
          <w:p w14:paraId="236CB8E1"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p>
          <w:p w14:paraId="0CA12262"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p>
          <w:p w14:paraId="6B57C443" w14:textId="1CB0BA15" w:rsidR="003922D4" w:rsidRDefault="003922D4" w:rsidP="00AA4724">
            <w:pPr>
              <w:cnfStyle w:val="000000100000" w:firstRow="0" w:lastRow="0" w:firstColumn="0" w:lastColumn="0" w:oddVBand="0" w:evenVBand="0" w:oddHBand="1" w:evenHBand="0" w:firstRowFirstColumn="0" w:firstRowLastColumn="0" w:lastRowFirstColumn="0" w:lastRowLastColumn="0"/>
            </w:pPr>
            <w:r>
              <w:t>An archive and collect should have been executed.</w:t>
            </w:r>
          </w:p>
        </w:tc>
        <w:tc>
          <w:tcPr>
            <w:tcW w:w="5386" w:type="dxa"/>
          </w:tcPr>
          <w:p w14:paraId="5D1FC11F"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r>
              <w:lastRenderedPageBreak/>
              <w:t xml:space="preserve">In the properties of the </w:t>
            </w:r>
            <w:proofErr w:type="spellStart"/>
            <w:r>
              <w:t>AuditStopped</w:t>
            </w:r>
            <w:proofErr w:type="spellEnd"/>
            <w:r>
              <w:t xml:space="preserve"> alert check the history for the number of occurrences and the date of last </w:t>
            </w:r>
            <w:proofErr w:type="spellStart"/>
            <w:r>
              <w:t>repsonse</w:t>
            </w:r>
            <w:proofErr w:type="spellEnd"/>
            <w:r>
              <w:t xml:space="preserve"> before and after disabling the </w:t>
            </w:r>
            <w:proofErr w:type="spellStart"/>
            <w:r>
              <w:t>AuditDataAudit</w:t>
            </w:r>
            <w:proofErr w:type="spellEnd"/>
            <w:r>
              <w:t xml:space="preserve"> audit. </w:t>
            </w:r>
          </w:p>
          <w:p w14:paraId="765780B8"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r>
              <w:t xml:space="preserve">Check the </w:t>
            </w:r>
            <w:proofErr w:type="spellStart"/>
            <w:r>
              <w:t>sysmail_allitems</w:t>
            </w:r>
            <w:proofErr w:type="spellEnd"/>
            <w:r>
              <w:t xml:space="preserve"> table in MSDB; it should show that an email was sent.</w:t>
            </w:r>
          </w:p>
          <w:p w14:paraId="00871F7E"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p>
          <w:p w14:paraId="192049DC"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r>
              <w:lastRenderedPageBreak/>
              <w:t xml:space="preserve">Check that there are no audit files in the </w:t>
            </w:r>
            <w:proofErr w:type="spellStart"/>
            <w:r>
              <w:t>AuditFiles</w:t>
            </w:r>
            <w:proofErr w:type="spellEnd"/>
            <w:r>
              <w:t xml:space="preserve"> folder.</w:t>
            </w:r>
          </w:p>
          <w:p w14:paraId="21112FB5" w14:textId="2DB18A79" w:rsidR="003922D4" w:rsidRDefault="003922D4" w:rsidP="00AA4724">
            <w:pPr>
              <w:cnfStyle w:val="000000100000" w:firstRow="0" w:lastRow="0" w:firstColumn="0" w:lastColumn="0" w:oddVBand="0" w:evenVBand="0" w:oddHBand="1" w:evenHBand="0" w:firstRowFirstColumn="0" w:firstRowLastColumn="0" w:lastRowFirstColumn="0" w:lastRowLastColumn="0"/>
            </w:pPr>
            <w:r>
              <w:t xml:space="preserve">Check that that the </w:t>
            </w:r>
            <w:proofErr w:type="spellStart"/>
            <w:r>
              <w:t>AuditArchiveImport</w:t>
            </w:r>
            <w:proofErr w:type="spellEnd"/>
            <w:r>
              <w:t xml:space="preserve"> job executed successfully.  Run a query over the </w:t>
            </w:r>
            <w:proofErr w:type="spellStart"/>
            <w:r>
              <w:t>AuditData</w:t>
            </w:r>
            <w:proofErr w:type="spellEnd"/>
            <w:r>
              <w:t xml:space="preserve"> table to check that the latest audit data has been imported from the previous step.</w:t>
            </w:r>
          </w:p>
        </w:tc>
        <w:tc>
          <w:tcPr>
            <w:tcW w:w="3969" w:type="dxa"/>
          </w:tcPr>
          <w:p w14:paraId="2B6005DA" w14:textId="77777777" w:rsidR="003922D4" w:rsidRDefault="003922D4" w:rsidP="00AA4724">
            <w:pPr>
              <w:cnfStyle w:val="000000100000" w:firstRow="0" w:lastRow="0" w:firstColumn="0" w:lastColumn="0" w:oddVBand="0" w:evenVBand="0" w:oddHBand="1" w:evenHBand="0" w:firstRowFirstColumn="0" w:firstRowLastColumn="0" w:lastRowFirstColumn="0" w:lastRowLastColumn="0"/>
            </w:pPr>
          </w:p>
        </w:tc>
        <w:tc>
          <w:tcPr>
            <w:tcW w:w="5528" w:type="dxa"/>
          </w:tcPr>
          <w:p w14:paraId="179207AE" w14:textId="4838C10B" w:rsidR="003922D4" w:rsidRPr="003922D4" w:rsidRDefault="00936C54" w:rsidP="00AA4724">
            <w:pPr>
              <w:cnfStyle w:val="000000100000" w:firstRow="0" w:lastRow="0" w:firstColumn="0" w:lastColumn="0" w:oddVBand="0" w:evenVBand="0" w:oddHBand="1" w:evenHBand="0" w:firstRowFirstColumn="0" w:firstRowLastColumn="0" w:lastRowFirstColumn="0" w:lastRowLastColumn="0"/>
            </w:pPr>
            <w:r>
              <w:t>E</w:t>
            </w:r>
            <w:r w:rsidR="003922D4" w:rsidRPr="003922D4">
              <w:t xml:space="preserve">nable the </w:t>
            </w:r>
            <w:proofErr w:type="spellStart"/>
            <w:r w:rsidR="00141A13">
              <w:t>AuditDataAudit</w:t>
            </w:r>
            <w:proofErr w:type="spellEnd"/>
            <w:r w:rsidR="00141A13">
              <w:t xml:space="preserve"> audit.</w:t>
            </w:r>
          </w:p>
        </w:tc>
      </w:tr>
      <w:tr w:rsidR="0083191D" w14:paraId="74A43183" w14:textId="77777777" w:rsidTr="00100280">
        <w:tc>
          <w:tcPr>
            <w:cnfStyle w:val="001000000000" w:firstRow="0" w:lastRow="0" w:firstColumn="1" w:lastColumn="0" w:oddVBand="0" w:evenVBand="0" w:oddHBand="0" w:evenHBand="0" w:firstRowFirstColumn="0" w:firstRowLastColumn="0" w:lastRowFirstColumn="0" w:lastRowLastColumn="0"/>
            <w:tcW w:w="3402" w:type="dxa"/>
          </w:tcPr>
          <w:p w14:paraId="7D48372C" w14:textId="19473BDE" w:rsidR="0083191D" w:rsidRDefault="00E83301" w:rsidP="00AA4724">
            <w:r>
              <w:t xml:space="preserve">Disable </w:t>
            </w:r>
            <w:proofErr w:type="spellStart"/>
            <w:r w:rsidR="001475AA">
              <w:t>ArchiveAuditFiles</w:t>
            </w:r>
            <w:proofErr w:type="spellEnd"/>
            <w:r w:rsidR="00D40B5F">
              <w:t xml:space="preserve"> job</w:t>
            </w:r>
          </w:p>
        </w:tc>
        <w:tc>
          <w:tcPr>
            <w:tcW w:w="3828" w:type="dxa"/>
          </w:tcPr>
          <w:p w14:paraId="56799416" w14:textId="2A415534" w:rsidR="0083191D" w:rsidRDefault="00C63F72" w:rsidP="00AA4724">
            <w:pPr>
              <w:cnfStyle w:val="000000000000" w:firstRow="0" w:lastRow="0" w:firstColumn="0" w:lastColumn="0" w:oddVBand="0" w:evenVBand="0" w:oddHBand="0" w:evenHBand="0" w:firstRowFirstColumn="0" w:firstRowLastColumn="0" w:lastRowFirstColumn="0" w:lastRowLastColumn="0"/>
            </w:pPr>
            <w:r>
              <w:t xml:space="preserve">Audit archive files are not moved into the </w:t>
            </w:r>
            <w:proofErr w:type="spellStart"/>
            <w:r>
              <w:t>AuditArchive</w:t>
            </w:r>
            <w:proofErr w:type="spellEnd"/>
            <w:r>
              <w:t xml:space="preserve"> folder.</w:t>
            </w:r>
          </w:p>
        </w:tc>
        <w:tc>
          <w:tcPr>
            <w:tcW w:w="5386" w:type="dxa"/>
          </w:tcPr>
          <w:p w14:paraId="1132E8A3" w14:textId="5CDBCBA9" w:rsidR="0083191D" w:rsidRDefault="00C63F72" w:rsidP="00A42D45">
            <w:pPr>
              <w:cnfStyle w:val="000000000000" w:firstRow="0" w:lastRow="0" w:firstColumn="0" w:lastColumn="0" w:oddVBand="0" w:evenVBand="0" w:oddHBand="0" w:evenHBand="0" w:firstRowFirstColumn="0" w:firstRowLastColumn="0" w:lastRowFirstColumn="0" w:lastRowLastColumn="0"/>
            </w:pPr>
            <w:r>
              <w:t xml:space="preserve">Check that the </w:t>
            </w:r>
            <w:proofErr w:type="spellStart"/>
            <w:r>
              <w:t>AuditFiles</w:t>
            </w:r>
            <w:proofErr w:type="spellEnd"/>
            <w:r>
              <w:t xml:space="preserve"> folder accumulates</w:t>
            </w:r>
            <w:r w:rsidR="00E26C2D">
              <w:t xml:space="preserve"> more than one audit file</w:t>
            </w:r>
            <w:r w:rsidR="009E25D5">
              <w:t xml:space="preserve"> and the files are not moved within the time set by the schedule</w:t>
            </w:r>
            <w:r w:rsidR="00D40B5F">
              <w:t xml:space="preserve"> of the </w:t>
            </w:r>
            <w:proofErr w:type="spellStart"/>
            <w:r w:rsidR="00D40B5F">
              <w:t>ArchiveAuditFiles</w:t>
            </w:r>
            <w:proofErr w:type="spellEnd"/>
            <w:r w:rsidR="00D40B5F">
              <w:t xml:space="preserve"> job (15 minutes in this instance).</w:t>
            </w:r>
            <w:r w:rsidR="00D8168C">
              <w:t xml:space="preserve"> If there is only one file in the folder then </w:t>
            </w:r>
            <w:r w:rsidR="00114D08">
              <w:t xml:space="preserve">move a file from the </w:t>
            </w:r>
            <w:proofErr w:type="spellStart"/>
            <w:r w:rsidR="00114D08">
              <w:t>AuditArchive</w:t>
            </w:r>
            <w:proofErr w:type="spellEnd"/>
            <w:r w:rsidR="00114D08">
              <w:t xml:space="preserve"> into the </w:t>
            </w:r>
            <w:proofErr w:type="spellStart"/>
            <w:r w:rsidR="00114D08">
              <w:t>AuditFiles</w:t>
            </w:r>
            <w:proofErr w:type="spellEnd"/>
            <w:r w:rsidR="00114D08">
              <w:t xml:space="preserve"> folder</w:t>
            </w:r>
            <w:r w:rsidR="003D3156">
              <w:t xml:space="preserve"> for the test.</w:t>
            </w:r>
          </w:p>
        </w:tc>
        <w:tc>
          <w:tcPr>
            <w:tcW w:w="3969" w:type="dxa"/>
          </w:tcPr>
          <w:p w14:paraId="6913641E" w14:textId="3A17043F" w:rsidR="0083191D" w:rsidRDefault="0083191D" w:rsidP="00AA4724">
            <w:pPr>
              <w:cnfStyle w:val="000000000000" w:firstRow="0" w:lastRow="0" w:firstColumn="0" w:lastColumn="0" w:oddVBand="0" w:evenVBand="0" w:oddHBand="0" w:evenHBand="0" w:firstRowFirstColumn="0" w:firstRowLastColumn="0" w:lastRowFirstColumn="0" w:lastRowLastColumn="0"/>
            </w:pPr>
          </w:p>
        </w:tc>
        <w:tc>
          <w:tcPr>
            <w:tcW w:w="5528" w:type="dxa"/>
          </w:tcPr>
          <w:p w14:paraId="27F4C7DD" w14:textId="31ADA70F" w:rsidR="0083191D" w:rsidRPr="003922D4" w:rsidRDefault="00E6737E" w:rsidP="00AA4724">
            <w:pPr>
              <w:cnfStyle w:val="000000000000" w:firstRow="0" w:lastRow="0" w:firstColumn="0" w:lastColumn="0" w:oddVBand="0" w:evenVBand="0" w:oddHBand="0" w:evenHBand="0" w:firstRowFirstColumn="0" w:firstRowLastColumn="0" w:lastRowFirstColumn="0" w:lastRowLastColumn="0"/>
            </w:pPr>
            <w:r>
              <w:t xml:space="preserve">Re-enable the </w:t>
            </w:r>
            <w:proofErr w:type="spellStart"/>
            <w:r w:rsidRPr="00E6737E">
              <w:t>ArchiveAuditFiles</w:t>
            </w:r>
            <w:proofErr w:type="spellEnd"/>
            <w:r w:rsidRPr="00E6737E">
              <w:t xml:space="preserve"> job</w:t>
            </w:r>
          </w:p>
        </w:tc>
      </w:tr>
      <w:tr w:rsidR="001475AA" w14:paraId="5C53E1E2" w14:textId="77777777" w:rsidTr="00100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6116797" w14:textId="1D5EE3EB" w:rsidR="001475AA" w:rsidRDefault="00A94DC4" w:rsidP="00AA4724">
            <w:r>
              <w:t xml:space="preserve">Copy some archive files to a safe </w:t>
            </w:r>
            <w:r w:rsidR="00901D4B">
              <w:t xml:space="preserve">place then set the retention in the parameters.ps1 file to 1 day. </w:t>
            </w:r>
            <w:r w:rsidR="00BE281A">
              <w:t xml:space="preserve">Execute </w:t>
            </w:r>
            <w:proofErr w:type="spellStart"/>
            <w:r w:rsidR="001475AA">
              <w:t>AuditArchiveHousekeeping</w:t>
            </w:r>
            <w:proofErr w:type="spellEnd"/>
            <w:r w:rsidR="007A7F5F">
              <w:t xml:space="preserve"> job</w:t>
            </w:r>
            <w:r w:rsidR="00E10C51">
              <w:t xml:space="preserve"> </w:t>
            </w:r>
          </w:p>
        </w:tc>
        <w:tc>
          <w:tcPr>
            <w:tcW w:w="3828" w:type="dxa"/>
          </w:tcPr>
          <w:p w14:paraId="74BFF726" w14:textId="3575615A" w:rsidR="001475AA" w:rsidRDefault="00F60C62" w:rsidP="00AA4724">
            <w:pPr>
              <w:cnfStyle w:val="000000100000" w:firstRow="0" w:lastRow="0" w:firstColumn="0" w:lastColumn="0" w:oddVBand="0" w:evenVBand="0" w:oddHBand="1" w:evenHBand="0" w:firstRowFirstColumn="0" w:firstRowLastColumn="0" w:lastRowFirstColumn="0" w:lastRowLastColumn="0"/>
            </w:pPr>
            <w:r>
              <w:t xml:space="preserve">Files past retention should be deleted from the </w:t>
            </w:r>
            <w:proofErr w:type="spellStart"/>
            <w:r>
              <w:t>AuditArchive</w:t>
            </w:r>
            <w:proofErr w:type="spellEnd"/>
            <w:r>
              <w:t xml:space="preserve"> folder when this job is executed.</w:t>
            </w:r>
          </w:p>
        </w:tc>
        <w:tc>
          <w:tcPr>
            <w:tcW w:w="5386" w:type="dxa"/>
          </w:tcPr>
          <w:p w14:paraId="03797135" w14:textId="3000F78F" w:rsidR="001475AA" w:rsidRDefault="00E10C51" w:rsidP="00A42D45">
            <w:pPr>
              <w:cnfStyle w:val="000000100000" w:firstRow="0" w:lastRow="0" w:firstColumn="0" w:lastColumn="0" w:oddVBand="0" w:evenVBand="0" w:oddHBand="1" w:evenHBand="0" w:firstRowFirstColumn="0" w:firstRowLastColumn="0" w:lastRowFirstColumn="0" w:lastRowLastColumn="0"/>
            </w:pPr>
            <w:r>
              <w:t xml:space="preserve">Check the </w:t>
            </w:r>
            <w:proofErr w:type="spellStart"/>
            <w:r>
              <w:t>AuditArchive</w:t>
            </w:r>
            <w:proofErr w:type="spellEnd"/>
            <w:r>
              <w:t xml:space="preserve"> </w:t>
            </w:r>
            <w:r w:rsidR="00A145C6">
              <w:t>files are not older than one day.</w:t>
            </w:r>
          </w:p>
        </w:tc>
        <w:tc>
          <w:tcPr>
            <w:tcW w:w="3969" w:type="dxa"/>
          </w:tcPr>
          <w:p w14:paraId="64F8B03B" w14:textId="77777777" w:rsidR="001475AA" w:rsidRDefault="001475AA" w:rsidP="00AA4724">
            <w:pPr>
              <w:cnfStyle w:val="000000100000" w:firstRow="0" w:lastRow="0" w:firstColumn="0" w:lastColumn="0" w:oddVBand="0" w:evenVBand="0" w:oddHBand="1" w:evenHBand="0" w:firstRowFirstColumn="0" w:firstRowLastColumn="0" w:lastRowFirstColumn="0" w:lastRowLastColumn="0"/>
            </w:pPr>
          </w:p>
        </w:tc>
        <w:tc>
          <w:tcPr>
            <w:tcW w:w="5528" w:type="dxa"/>
          </w:tcPr>
          <w:p w14:paraId="338DA731" w14:textId="4AC7D36E" w:rsidR="001475AA" w:rsidRPr="003922D4" w:rsidRDefault="00A145C6" w:rsidP="00AA4724">
            <w:pPr>
              <w:cnfStyle w:val="000000100000" w:firstRow="0" w:lastRow="0" w:firstColumn="0" w:lastColumn="0" w:oddVBand="0" w:evenVBand="0" w:oddHBand="1" w:evenHBand="0" w:firstRowFirstColumn="0" w:firstRowLastColumn="0" w:lastRowFirstColumn="0" w:lastRowLastColumn="0"/>
            </w:pPr>
            <w:r>
              <w:t>Set the retention in the parametes.ps1 file back to 7 days</w:t>
            </w:r>
            <w:r w:rsidR="00030105">
              <w:t xml:space="preserve"> and then move the audit files that were deleted back into the </w:t>
            </w:r>
            <w:proofErr w:type="spellStart"/>
            <w:r w:rsidR="00030105">
              <w:t>AuditArchive</w:t>
            </w:r>
            <w:proofErr w:type="spellEnd"/>
            <w:r w:rsidR="00030105">
              <w:t xml:space="preserve"> folder.</w:t>
            </w:r>
          </w:p>
        </w:tc>
      </w:tr>
      <w:tr w:rsidR="001475AA" w14:paraId="1B43525A" w14:textId="77777777" w:rsidTr="00100280">
        <w:tc>
          <w:tcPr>
            <w:cnfStyle w:val="001000000000" w:firstRow="0" w:lastRow="0" w:firstColumn="1" w:lastColumn="0" w:oddVBand="0" w:evenVBand="0" w:oddHBand="0" w:evenHBand="0" w:firstRowFirstColumn="0" w:firstRowLastColumn="0" w:lastRowFirstColumn="0" w:lastRowLastColumn="0"/>
            <w:tcW w:w="3402" w:type="dxa"/>
          </w:tcPr>
          <w:p w14:paraId="25E89037" w14:textId="7F315483" w:rsidR="001475AA" w:rsidRDefault="003B47C4" w:rsidP="00AA4724">
            <w:r>
              <w:t xml:space="preserve">Set the retention parameter value to 1 in </w:t>
            </w:r>
            <w:proofErr w:type="spellStart"/>
            <w:r w:rsidR="005D4B7D">
              <w:t>AuditDataHousekeeping</w:t>
            </w:r>
            <w:proofErr w:type="spellEnd"/>
            <w:r w:rsidR="007A7F5F">
              <w:t xml:space="preserve"> job</w:t>
            </w:r>
            <w:r>
              <w:t xml:space="preserve"> then execute it.</w:t>
            </w:r>
          </w:p>
        </w:tc>
        <w:tc>
          <w:tcPr>
            <w:tcW w:w="3828" w:type="dxa"/>
          </w:tcPr>
          <w:p w14:paraId="65F1639F" w14:textId="52BE73D2" w:rsidR="001475AA" w:rsidRDefault="003B47C4" w:rsidP="00AA4724">
            <w:pPr>
              <w:cnfStyle w:val="000000000000" w:firstRow="0" w:lastRow="0" w:firstColumn="0" w:lastColumn="0" w:oddVBand="0" w:evenVBand="0" w:oddHBand="0" w:evenHBand="0" w:firstRowFirstColumn="0" w:firstRowLastColumn="0" w:lastRowFirstColumn="0" w:lastRowLastColumn="0"/>
            </w:pPr>
            <w:r>
              <w:t xml:space="preserve">All data older than one day should be deleted from the </w:t>
            </w:r>
            <w:proofErr w:type="spellStart"/>
            <w:r>
              <w:t>AuditData</w:t>
            </w:r>
            <w:proofErr w:type="spellEnd"/>
            <w:r>
              <w:t xml:space="preserve"> table</w:t>
            </w:r>
            <w:r w:rsidR="00961FCE">
              <w:t>.</w:t>
            </w:r>
          </w:p>
        </w:tc>
        <w:tc>
          <w:tcPr>
            <w:tcW w:w="5386" w:type="dxa"/>
          </w:tcPr>
          <w:p w14:paraId="7887BC33" w14:textId="100D7A52" w:rsidR="001475AA" w:rsidRDefault="00961FCE" w:rsidP="00A42D45">
            <w:pPr>
              <w:cnfStyle w:val="000000000000" w:firstRow="0" w:lastRow="0" w:firstColumn="0" w:lastColumn="0" w:oddVBand="0" w:evenVBand="0" w:oddHBand="0" w:evenHBand="0" w:firstRowFirstColumn="0" w:firstRowLastColumn="0" w:lastRowFirstColumn="0" w:lastRowLastColumn="0"/>
            </w:pPr>
            <w:r>
              <w:t xml:space="preserve">Run a select statement over the </w:t>
            </w:r>
            <w:proofErr w:type="spellStart"/>
            <w:r>
              <w:t>AuditData</w:t>
            </w:r>
            <w:proofErr w:type="spellEnd"/>
            <w:r>
              <w:t xml:space="preserve"> table to check that the data is not older than one day.</w:t>
            </w:r>
          </w:p>
        </w:tc>
        <w:tc>
          <w:tcPr>
            <w:tcW w:w="3969" w:type="dxa"/>
          </w:tcPr>
          <w:p w14:paraId="0A4BF0E2" w14:textId="77777777" w:rsidR="001475AA" w:rsidRDefault="001475AA" w:rsidP="00AA4724">
            <w:pPr>
              <w:cnfStyle w:val="000000000000" w:firstRow="0" w:lastRow="0" w:firstColumn="0" w:lastColumn="0" w:oddVBand="0" w:evenVBand="0" w:oddHBand="0" w:evenHBand="0" w:firstRowFirstColumn="0" w:firstRowLastColumn="0" w:lastRowFirstColumn="0" w:lastRowLastColumn="0"/>
            </w:pPr>
          </w:p>
        </w:tc>
        <w:tc>
          <w:tcPr>
            <w:tcW w:w="5528" w:type="dxa"/>
          </w:tcPr>
          <w:p w14:paraId="1E64C76D" w14:textId="5213B3F7" w:rsidR="001475AA" w:rsidRPr="003922D4" w:rsidRDefault="00961FCE" w:rsidP="00AA4724">
            <w:pPr>
              <w:cnfStyle w:val="000000000000" w:firstRow="0" w:lastRow="0" w:firstColumn="0" w:lastColumn="0" w:oddVBand="0" w:evenVBand="0" w:oddHBand="0" w:evenHBand="0" w:firstRowFirstColumn="0" w:firstRowLastColumn="0" w:lastRowFirstColumn="0" w:lastRowLastColumn="0"/>
            </w:pPr>
            <w:r>
              <w:t xml:space="preserve">Set the retention parameter in the </w:t>
            </w:r>
            <w:proofErr w:type="spellStart"/>
            <w:r>
              <w:t>AuditDataHousekeeping</w:t>
            </w:r>
            <w:proofErr w:type="spellEnd"/>
            <w:r>
              <w:t xml:space="preserve"> job back to 30 days.</w:t>
            </w:r>
          </w:p>
        </w:tc>
      </w:tr>
      <w:tr w:rsidR="00ED6D01" w14:paraId="255EF158" w14:textId="77777777" w:rsidTr="00100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4D509B9" w14:textId="3242F3B4" w:rsidR="00ED6D01" w:rsidRDefault="00962CEF" w:rsidP="00AA4724">
            <w:r>
              <w:t xml:space="preserve">Delete a row of data from the </w:t>
            </w:r>
            <w:proofErr w:type="spellStart"/>
            <w:r w:rsidR="00D36C9E">
              <w:t>AuditData</w:t>
            </w:r>
            <w:proofErr w:type="spellEnd"/>
            <w:r w:rsidR="00D36C9E">
              <w:t xml:space="preserve"> table to check </w:t>
            </w:r>
            <w:proofErr w:type="spellStart"/>
            <w:r w:rsidR="005C75B5">
              <w:t>DataChangeAudit</w:t>
            </w:r>
            <w:proofErr w:type="spellEnd"/>
            <w:r w:rsidR="003C2E03">
              <w:t xml:space="preserve"> audit</w:t>
            </w:r>
            <w:r w:rsidR="00D36C9E">
              <w:t xml:space="preserve"> works</w:t>
            </w:r>
          </w:p>
        </w:tc>
        <w:tc>
          <w:tcPr>
            <w:tcW w:w="3828" w:type="dxa"/>
          </w:tcPr>
          <w:p w14:paraId="7BE2BE44" w14:textId="7ADE68B4" w:rsidR="00ED6D01" w:rsidRDefault="002E72D9" w:rsidP="00AA4724">
            <w:pPr>
              <w:cnfStyle w:val="000000100000" w:firstRow="0" w:lastRow="0" w:firstColumn="0" w:lastColumn="0" w:oddVBand="0" w:evenVBand="0" w:oddHBand="1" w:evenHBand="0" w:firstRowFirstColumn="0" w:firstRowLastColumn="0" w:lastRowFirstColumn="0" w:lastRowLastColumn="0"/>
            </w:pPr>
            <w:r>
              <w:t>Should record an audit record to show the data was removed.</w:t>
            </w:r>
          </w:p>
        </w:tc>
        <w:tc>
          <w:tcPr>
            <w:tcW w:w="5386" w:type="dxa"/>
          </w:tcPr>
          <w:p w14:paraId="44AA4285" w14:textId="748EAEC9" w:rsidR="00ED6D01" w:rsidRDefault="005B3165" w:rsidP="00A42D45">
            <w:pPr>
              <w:cnfStyle w:val="000000100000" w:firstRow="0" w:lastRow="0" w:firstColumn="0" w:lastColumn="0" w:oddVBand="0" w:evenVBand="0" w:oddHBand="1" w:evenHBand="0" w:firstRowFirstColumn="0" w:firstRowLastColumn="0" w:lastRowFirstColumn="0" w:lastRowLastColumn="0"/>
            </w:pPr>
            <w:r>
              <w:t>Check that</w:t>
            </w:r>
          </w:p>
        </w:tc>
        <w:tc>
          <w:tcPr>
            <w:tcW w:w="3969" w:type="dxa"/>
          </w:tcPr>
          <w:p w14:paraId="52C6C00E" w14:textId="77777777" w:rsidR="00ED6D01" w:rsidRDefault="00ED6D01" w:rsidP="00AA4724">
            <w:pPr>
              <w:cnfStyle w:val="000000100000" w:firstRow="0" w:lastRow="0" w:firstColumn="0" w:lastColumn="0" w:oddVBand="0" w:evenVBand="0" w:oddHBand="1" w:evenHBand="0" w:firstRowFirstColumn="0" w:firstRowLastColumn="0" w:lastRowFirstColumn="0" w:lastRowLastColumn="0"/>
            </w:pPr>
          </w:p>
        </w:tc>
        <w:tc>
          <w:tcPr>
            <w:tcW w:w="5528" w:type="dxa"/>
          </w:tcPr>
          <w:p w14:paraId="2DC2CDD3" w14:textId="77777777" w:rsidR="00ED6D01" w:rsidRPr="003922D4" w:rsidRDefault="00ED6D01" w:rsidP="00AA4724">
            <w:pPr>
              <w:cnfStyle w:val="000000100000" w:firstRow="0" w:lastRow="0" w:firstColumn="0" w:lastColumn="0" w:oddVBand="0" w:evenVBand="0" w:oddHBand="1" w:evenHBand="0" w:firstRowFirstColumn="0" w:firstRowLastColumn="0" w:lastRowFirstColumn="0" w:lastRowLastColumn="0"/>
            </w:pPr>
          </w:p>
        </w:tc>
      </w:tr>
      <w:tr w:rsidR="005C75B5" w14:paraId="764DFDA1" w14:textId="77777777" w:rsidTr="00100280">
        <w:tc>
          <w:tcPr>
            <w:cnfStyle w:val="001000000000" w:firstRow="0" w:lastRow="0" w:firstColumn="1" w:lastColumn="0" w:oddVBand="0" w:evenVBand="0" w:oddHBand="0" w:evenHBand="0" w:firstRowFirstColumn="0" w:firstRowLastColumn="0" w:lastRowFirstColumn="0" w:lastRowLastColumn="0"/>
            <w:tcW w:w="3402" w:type="dxa"/>
          </w:tcPr>
          <w:p w14:paraId="0D0B799A" w14:textId="449742BE" w:rsidR="005C75B5" w:rsidRDefault="00772C8D" w:rsidP="00AA4724">
            <w:r>
              <w:t xml:space="preserve">Disable </w:t>
            </w:r>
            <w:proofErr w:type="spellStart"/>
            <w:r w:rsidR="00A36A5F">
              <w:t>TrackAllLogins</w:t>
            </w:r>
            <w:proofErr w:type="spellEnd"/>
            <w:r w:rsidR="00A36A5F">
              <w:t xml:space="preserve"> Server Audit Spec</w:t>
            </w:r>
          </w:p>
        </w:tc>
        <w:tc>
          <w:tcPr>
            <w:tcW w:w="3828" w:type="dxa"/>
          </w:tcPr>
          <w:p w14:paraId="0C44D17B" w14:textId="464559E3" w:rsidR="005C75B5" w:rsidRDefault="00772C8D" w:rsidP="00AA4724">
            <w:pPr>
              <w:cnfStyle w:val="000000000000" w:firstRow="0" w:lastRow="0" w:firstColumn="0" w:lastColumn="0" w:oddVBand="0" w:evenVBand="0" w:oddHBand="0" w:evenHBand="0" w:firstRowFirstColumn="0" w:firstRowLastColumn="0" w:lastRowFirstColumn="0" w:lastRowLastColumn="0"/>
            </w:pPr>
            <w:r>
              <w:t>Should</w:t>
            </w:r>
            <w:r w:rsidR="00D62F0E">
              <w:t xml:space="preserve"> trigger the </w:t>
            </w:r>
            <w:proofErr w:type="spellStart"/>
            <w:r w:rsidR="00D62F0E">
              <w:t>AuditStopped</w:t>
            </w:r>
            <w:proofErr w:type="spellEnd"/>
            <w:r w:rsidR="00D62F0E">
              <w:t xml:space="preserve"> alert and</w:t>
            </w:r>
            <w:r>
              <w:t xml:space="preserve"> </w:t>
            </w:r>
            <w:r w:rsidR="00DA0948">
              <w:t>create an event in the Windows Application event log to show it was disabled.</w:t>
            </w:r>
          </w:p>
        </w:tc>
        <w:tc>
          <w:tcPr>
            <w:tcW w:w="5386" w:type="dxa"/>
          </w:tcPr>
          <w:p w14:paraId="1AA57F45" w14:textId="77777777" w:rsidR="005C75B5" w:rsidRDefault="00DA0948" w:rsidP="00A42D45">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t xml:space="preserve">Check Windows Application </w:t>
            </w:r>
            <w:r w:rsidR="005D614C">
              <w:t>Event log for Event ID 17061</w:t>
            </w:r>
            <w:r w:rsidR="003E38D1">
              <w:t xml:space="preserve">, </w:t>
            </w:r>
            <w:r w:rsidR="003E38D1">
              <w:rPr>
                <w:rFonts w:ascii="Segoe UI" w:hAnsi="Segoe UI" w:cs="Segoe UI"/>
                <w:sz w:val="18"/>
                <w:szCs w:val="18"/>
              </w:rPr>
              <w:t>Error: 50000 Severity: 10 State: 1 Audit is disabled</w:t>
            </w:r>
          </w:p>
          <w:p w14:paraId="79A49E51" w14:textId="77777777" w:rsidR="00D62F0E" w:rsidRDefault="00D62F0E" w:rsidP="00A42D45">
            <w:pPr>
              <w:cnfStyle w:val="000000000000" w:firstRow="0" w:lastRow="0" w:firstColumn="0" w:lastColumn="0" w:oddVBand="0" w:evenVBand="0" w:oddHBand="0" w:evenHBand="0" w:firstRowFirstColumn="0" w:firstRowLastColumn="0" w:lastRowFirstColumn="0" w:lastRowLastColumn="0"/>
            </w:pPr>
          </w:p>
          <w:p w14:paraId="31FDAC7D" w14:textId="77777777" w:rsidR="00201720" w:rsidRDefault="00201720" w:rsidP="00A42D45">
            <w:pPr>
              <w:cnfStyle w:val="000000000000" w:firstRow="0" w:lastRow="0" w:firstColumn="0" w:lastColumn="0" w:oddVBand="0" w:evenVBand="0" w:oddHBand="0" w:evenHBand="0" w:firstRowFirstColumn="0" w:firstRowLastColumn="0" w:lastRowFirstColumn="0" w:lastRowLastColumn="0"/>
            </w:pPr>
            <w:r>
              <w:t xml:space="preserve">Check the </w:t>
            </w:r>
            <w:proofErr w:type="spellStart"/>
            <w:r>
              <w:t>AuditStopped</w:t>
            </w:r>
            <w:proofErr w:type="spellEnd"/>
            <w:r>
              <w:t xml:space="preserve"> alert was </w:t>
            </w:r>
            <w:proofErr w:type="spellStart"/>
            <w:r>
              <w:t>triggerd</w:t>
            </w:r>
            <w:proofErr w:type="spellEnd"/>
            <w:r>
              <w:t xml:space="preserve"> by looking at the </w:t>
            </w:r>
            <w:r w:rsidR="002A1576">
              <w:t>date of last response in the alert properties.</w:t>
            </w:r>
          </w:p>
          <w:p w14:paraId="6BCEFCDE" w14:textId="77777777" w:rsidR="00B822FC" w:rsidRDefault="00B822FC" w:rsidP="00B822FC">
            <w:pPr>
              <w:cnfStyle w:val="000000000000" w:firstRow="0" w:lastRow="0" w:firstColumn="0" w:lastColumn="0" w:oddVBand="0" w:evenVBand="0" w:oddHBand="0" w:evenHBand="0" w:firstRowFirstColumn="0" w:firstRowLastColumn="0" w:lastRowFirstColumn="0" w:lastRowLastColumn="0"/>
            </w:pPr>
            <w:r>
              <w:t xml:space="preserve">Check the </w:t>
            </w:r>
            <w:proofErr w:type="spellStart"/>
            <w:r>
              <w:t>sysmail_allitems</w:t>
            </w:r>
            <w:proofErr w:type="spellEnd"/>
            <w:r>
              <w:t xml:space="preserve"> table in MSDB; it should show that an email was sent.</w:t>
            </w:r>
          </w:p>
          <w:p w14:paraId="47250891" w14:textId="68737FE0" w:rsidR="00B822FC" w:rsidRDefault="00B822FC" w:rsidP="00A42D45">
            <w:pPr>
              <w:cnfStyle w:val="000000000000" w:firstRow="0" w:lastRow="0" w:firstColumn="0" w:lastColumn="0" w:oddVBand="0" w:evenVBand="0" w:oddHBand="0" w:evenHBand="0" w:firstRowFirstColumn="0" w:firstRowLastColumn="0" w:lastRowFirstColumn="0" w:lastRowLastColumn="0"/>
            </w:pPr>
          </w:p>
        </w:tc>
        <w:tc>
          <w:tcPr>
            <w:tcW w:w="3969" w:type="dxa"/>
          </w:tcPr>
          <w:p w14:paraId="72C674F2" w14:textId="77777777" w:rsidR="005C75B5" w:rsidRDefault="005C75B5" w:rsidP="00AA4724">
            <w:pPr>
              <w:cnfStyle w:val="000000000000" w:firstRow="0" w:lastRow="0" w:firstColumn="0" w:lastColumn="0" w:oddVBand="0" w:evenVBand="0" w:oddHBand="0" w:evenHBand="0" w:firstRowFirstColumn="0" w:firstRowLastColumn="0" w:lastRowFirstColumn="0" w:lastRowLastColumn="0"/>
            </w:pPr>
          </w:p>
        </w:tc>
        <w:tc>
          <w:tcPr>
            <w:tcW w:w="5528" w:type="dxa"/>
          </w:tcPr>
          <w:p w14:paraId="428152B0" w14:textId="77777777" w:rsidR="005C75B5" w:rsidRPr="003922D4" w:rsidRDefault="005C75B5" w:rsidP="00AA4724">
            <w:pPr>
              <w:cnfStyle w:val="000000000000" w:firstRow="0" w:lastRow="0" w:firstColumn="0" w:lastColumn="0" w:oddVBand="0" w:evenVBand="0" w:oddHBand="0" w:evenHBand="0" w:firstRowFirstColumn="0" w:firstRowLastColumn="0" w:lastRowFirstColumn="0" w:lastRowLastColumn="0"/>
            </w:pPr>
          </w:p>
        </w:tc>
      </w:tr>
      <w:tr w:rsidR="00B63166" w14:paraId="31793F83" w14:textId="77777777" w:rsidTr="00100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B4A4289" w14:textId="10ACBE6A" w:rsidR="00B63166" w:rsidRDefault="003E38D1" w:rsidP="00AA4724">
            <w:r>
              <w:t xml:space="preserve">Disable </w:t>
            </w:r>
            <w:r w:rsidR="00D971DC">
              <w:t xml:space="preserve">either </w:t>
            </w:r>
            <w:proofErr w:type="spellStart"/>
            <w:r w:rsidR="00D971DC">
              <w:t>AuditDateAudit</w:t>
            </w:r>
            <w:proofErr w:type="spellEnd"/>
            <w:r w:rsidR="00D971DC">
              <w:t xml:space="preserve"> or </w:t>
            </w:r>
            <w:proofErr w:type="spellStart"/>
            <w:r w:rsidR="00D971DC">
              <w:t>AuditSQLAgentJobs</w:t>
            </w:r>
            <w:proofErr w:type="spellEnd"/>
            <w:r w:rsidR="00D971DC">
              <w:t xml:space="preserve"> server audit</w:t>
            </w:r>
          </w:p>
        </w:tc>
        <w:tc>
          <w:tcPr>
            <w:tcW w:w="3828" w:type="dxa"/>
          </w:tcPr>
          <w:p w14:paraId="1AE76D5F" w14:textId="0D504025" w:rsidR="00B63166" w:rsidRDefault="00D62F0E" w:rsidP="00AA4724">
            <w:pPr>
              <w:cnfStyle w:val="000000100000" w:firstRow="0" w:lastRow="0" w:firstColumn="0" w:lastColumn="0" w:oddVBand="0" w:evenVBand="0" w:oddHBand="1" w:evenHBand="0" w:firstRowFirstColumn="0" w:firstRowLastColumn="0" w:lastRowFirstColumn="0" w:lastRowLastColumn="0"/>
            </w:pPr>
            <w:r>
              <w:t xml:space="preserve">Should trigger the </w:t>
            </w:r>
            <w:proofErr w:type="spellStart"/>
            <w:r>
              <w:t>AuditStopped</w:t>
            </w:r>
            <w:proofErr w:type="spellEnd"/>
            <w:r>
              <w:t xml:space="preserve"> alert and create an event in the Windows Application event log to show it was disabled.</w:t>
            </w:r>
          </w:p>
        </w:tc>
        <w:tc>
          <w:tcPr>
            <w:tcW w:w="5386" w:type="dxa"/>
          </w:tcPr>
          <w:p w14:paraId="083D2B74" w14:textId="77777777" w:rsidR="002A1576" w:rsidRDefault="002A1576" w:rsidP="002A1576">
            <w:pP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t xml:space="preserve">Check Windows Application Event log for Event ID 17061, </w:t>
            </w:r>
            <w:r>
              <w:rPr>
                <w:rFonts w:ascii="Segoe UI" w:hAnsi="Segoe UI" w:cs="Segoe UI"/>
                <w:sz w:val="18"/>
                <w:szCs w:val="18"/>
              </w:rPr>
              <w:t>Error: 50000 Severity: 10 State: 1 Audit is disabled</w:t>
            </w:r>
          </w:p>
          <w:p w14:paraId="2DB8C09B" w14:textId="77777777" w:rsidR="002A1576" w:rsidRDefault="002A1576" w:rsidP="002A1576">
            <w:pPr>
              <w:cnfStyle w:val="000000100000" w:firstRow="0" w:lastRow="0" w:firstColumn="0" w:lastColumn="0" w:oddVBand="0" w:evenVBand="0" w:oddHBand="1" w:evenHBand="0" w:firstRowFirstColumn="0" w:firstRowLastColumn="0" w:lastRowFirstColumn="0" w:lastRowLastColumn="0"/>
            </w:pPr>
          </w:p>
          <w:p w14:paraId="23FB5212" w14:textId="77777777" w:rsidR="00B63166" w:rsidRDefault="002A1576" w:rsidP="002A1576">
            <w:pPr>
              <w:cnfStyle w:val="000000100000" w:firstRow="0" w:lastRow="0" w:firstColumn="0" w:lastColumn="0" w:oddVBand="0" w:evenVBand="0" w:oddHBand="1" w:evenHBand="0" w:firstRowFirstColumn="0" w:firstRowLastColumn="0" w:lastRowFirstColumn="0" w:lastRowLastColumn="0"/>
            </w:pPr>
            <w:r>
              <w:t xml:space="preserve">Check the </w:t>
            </w:r>
            <w:proofErr w:type="spellStart"/>
            <w:r>
              <w:t>AuditStopped</w:t>
            </w:r>
            <w:proofErr w:type="spellEnd"/>
            <w:r>
              <w:t xml:space="preserve"> alert was </w:t>
            </w:r>
            <w:proofErr w:type="spellStart"/>
            <w:r>
              <w:t>triggerd</w:t>
            </w:r>
            <w:proofErr w:type="spellEnd"/>
            <w:r>
              <w:t xml:space="preserve"> by looking at the date of last response in the alert properties.</w:t>
            </w:r>
          </w:p>
          <w:p w14:paraId="7B884ECF" w14:textId="77777777" w:rsidR="00D971DC" w:rsidRDefault="00D971DC" w:rsidP="00D971DC">
            <w:pPr>
              <w:cnfStyle w:val="000000100000" w:firstRow="0" w:lastRow="0" w:firstColumn="0" w:lastColumn="0" w:oddVBand="0" w:evenVBand="0" w:oddHBand="1" w:evenHBand="0" w:firstRowFirstColumn="0" w:firstRowLastColumn="0" w:lastRowFirstColumn="0" w:lastRowLastColumn="0"/>
            </w:pPr>
            <w:r>
              <w:t xml:space="preserve">Check the </w:t>
            </w:r>
            <w:proofErr w:type="spellStart"/>
            <w:r>
              <w:t>sysmail_allitems</w:t>
            </w:r>
            <w:proofErr w:type="spellEnd"/>
            <w:r>
              <w:t xml:space="preserve"> table in MSDB; it should show that an email was sent.</w:t>
            </w:r>
          </w:p>
          <w:p w14:paraId="3B5B82B2" w14:textId="502E86EF" w:rsidR="00D971DC" w:rsidRDefault="00D971DC" w:rsidP="002A1576">
            <w:pPr>
              <w:cnfStyle w:val="000000100000" w:firstRow="0" w:lastRow="0" w:firstColumn="0" w:lastColumn="0" w:oddVBand="0" w:evenVBand="0" w:oddHBand="1" w:evenHBand="0" w:firstRowFirstColumn="0" w:firstRowLastColumn="0" w:lastRowFirstColumn="0" w:lastRowLastColumn="0"/>
            </w:pPr>
          </w:p>
        </w:tc>
        <w:tc>
          <w:tcPr>
            <w:tcW w:w="3969" w:type="dxa"/>
          </w:tcPr>
          <w:p w14:paraId="40B1AE72" w14:textId="77777777" w:rsidR="00B63166" w:rsidRDefault="00B63166" w:rsidP="00AA4724">
            <w:pPr>
              <w:cnfStyle w:val="000000100000" w:firstRow="0" w:lastRow="0" w:firstColumn="0" w:lastColumn="0" w:oddVBand="0" w:evenVBand="0" w:oddHBand="1" w:evenHBand="0" w:firstRowFirstColumn="0" w:firstRowLastColumn="0" w:lastRowFirstColumn="0" w:lastRowLastColumn="0"/>
            </w:pPr>
          </w:p>
        </w:tc>
        <w:tc>
          <w:tcPr>
            <w:tcW w:w="5528" w:type="dxa"/>
          </w:tcPr>
          <w:p w14:paraId="7B7E25B3" w14:textId="77777777" w:rsidR="00B63166" w:rsidRPr="003922D4" w:rsidRDefault="00B63166" w:rsidP="00AA4724">
            <w:pPr>
              <w:cnfStyle w:val="000000100000" w:firstRow="0" w:lastRow="0" w:firstColumn="0" w:lastColumn="0" w:oddVBand="0" w:evenVBand="0" w:oddHBand="1" w:evenHBand="0" w:firstRowFirstColumn="0" w:firstRowLastColumn="0" w:lastRowFirstColumn="0" w:lastRowLastColumn="0"/>
            </w:pPr>
          </w:p>
        </w:tc>
      </w:tr>
    </w:tbl>
    <w:p w14:paraId="4041E9D8" w14:textId="0E26CD16" w:rsidR="006215EB" w:rsidRDefault="006215EB" w:rsidP="00AA4724"/>
    <w:p w14:paraId="38149792" w14:textId="77777777" w:rsidR="00100280" w:rsidRDefault="00100280" w:rsidP="00AA4724"/>
    <w:sectPr w:rsidR="00100280" w:rsidSect="003922D4">
      <w:headerReference w:type="default" r:id="rId10"/>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92917" w14:textId="77777777" w:rsidR="002C7564" w:rsidRDefault="002C7564" w:rsidP="00BB7D0C">
      <w:r>
        <w:separator/>
      </w:r>
    </w:p>
  </w:endnote>
  <w:endnote w:type="continuationSeparator" w:id="0">
    <w:p w14:paraId="693102DB" w14:textId="77777777" w:rsidR="002C7564" w:rsidRDefault="002C7564" w:rsidP="00BB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5216E" w14:textId="77777777" w:rsidR="002C7564" w:rsidRDefault="002C7564" w:rsidP="00BB7D0C">
      <w:r>
        <w:separator/>
      </w:r>
    </w:p>
  </w:footnote>
  <w:footnote w:type="continuationSeparator" w:id="0">
    <w:p w14:paraId="3728BACC" w14:textId="77777777" w:rsidR="002C7564" w:rsidRDefault="002C7564" w:rsidP="00BB7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A2426" w14:textId="60D21F3A" w:rsidR="00BB7D0C" w:rsidRPr="00BB7D0C" w:rsidRDefault="00BB7D0C">
    <w:pPr>
      <w:pStyle w:val="Header"/>
      <w:rPr>
        <w:b/>
      </w:rPr>
    </w:pPr>
    <w:r w:rsidRPr="00BB7D0C">
      <w:rPr>
        <w:b/>
      </w:rPr>
      <w:t>Date:</w:t>
    </w:r>
    <w:r w:rsidR="009A56B3">
      <w:rPr>
        <w:b/>
      </w:rPr>
      <w:t xml:space="preserve">  11 May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57401"/>
    <w:multiLevelType w:val="hybridMultilevel"/>
    <w:tmpl w:val="2A7E7D34"/>
    <w:lvl w:ilvl="0" w:tplc="47DAC87E">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4E3536"/>
    <w:multiLevelType w:val="multilevel"/>
    <w:tmpl w:val="1B8C1C38"/>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79C2F49"/>
    <w:multiLevelType w:val="hybridMultilevel"/>
    <w:tmpl w:val="7100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611EE6"/>
    <w:multiLevelType w:val="hybridMultilevel"/>
    <w:tmpl w:val="BA7E1486"/>
    <w:lvl w:ilvl="0" w:tplc="8AEC07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5"/>
  </w:num>
  <w:num w:numId="3">
    <w:abstractNumId w:val="12"/>
  </w:num>
  <w:num w:numId="4">
    <w:abstractNumId w:val="27"/>
  </w:num>
  <w:num w:numId="5">
    <w:abstractNumId w:val="16"/>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6"/>
  </w:num>
  <w:num w:numId="21">
    <w:abstractNumId w:val="22"/>
  </w:num>
  <w:num w:numId="22">
    <w:abstractNumId w:val="14"/>
  </w:num>
  <w:num w:numId="23">
    <w:abstractNumId w:val="28"/>
  </w:num>
  <w:num w:numId="24">
    <w:abstractNumId w:val="11"/>
  </w:num>
  <w:num w:numId="25">
    <w:abstractNumId w:val="17"/>
  </w:num>
  <w:num w:numId="26">
    <w:abstractNumId w:val="10"/>
  </w:num>
  <w:num w:numId="27">
    <w:abstractNumId w:val="23"/>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B3"/>
    <w:rsid w:val="000027E0"/>
    <w:rsid w:val="000260A8"/>
    <w:rsid w:val="00027654"/>
    <w:rsid w:val="00030105"/>
    <w:rsid w:val="00031F4A"/>
    <w:rsid w:val="00035692"/>
    <w:rsid w:val="00041A02"/>
    <w:rsid w:val="0004257F"/>
    <w:rsid w:val="0004363B"/>
    <w:rsid w:val="00044A2D"/>
    <w:rsid w:val="00047D05"/>
    <w:rsid w:val="000576C4"/>
    <w:rsid w:val="00063EFC"/>
    <w:rsid w:val="00091E98"/>
    <w:rsid w:val="00092532"/>
    <w:rsid w:val="000946FE"/>
    <w:rsid w:val="000B14FF"/>
    <w:rsid w:val="000B1EC7"/>
    <w:rsid w:val="000D071A"/>
    <w:rsid w:val="000D40AE"/>
    <w:rsid w:val="000E0C14"/>
    <w:rsid w:val="00100280"/>
    <w:rsid w:val="00104571"/>
    <w:rsid w:val="00114D08"/>
    <w:rsid w:val="001236F7"/>
    <w:rsid w:val="00132AAB"/>
    <w:rsid w:val="00141A13"/>
    <w:rsid w:val="001475AA"/>
    <w:rsid w:val="0015748E"/>
    <w:rsid w:val="00164727"/>
    <w:rsid w:val="00166DE0"/>
    <w:rsid w:val="00183198"/>
    <w:rsid w:val="001853F8"/>
    <w:rsid w:val="001A1169"/>
    <w:rsid w:val="001A25EB"/>
    <w:rsid w:val="001B318D"/>
    <w:rsid w:val="001B3719"/>
    <w:rsid w:val="001C1762"/>
    <w:rsid w:val="001C401C"/>
    <w:rsid w:val="001E3663"/>
    <w:rsid w:val="001F22AE"/>
    <w:rsid w:val="001F3C51"/>
    <w:rsid w:val="001F525D"/>
    <w:rsid w:val="00201720"/>
    <w:rsid w:val="00205AB9"/>
    <w:rsid w:val="002119FF"/>
    <w:rsid w:val="00212174"/>
    <w:rsid w:val="00222728"/>
    <w:rsid w:val="00230458"/>
    <w:rsid w:val="00241652"/>
    <w:rsid w:val="00250115"/>
    <w:rsid w:val="00252BAD"/>
    <w:rsid w:val="00255759"/>
    <w:rsid w:val="00290713"/>
    <w:rsid w:val="00292D03"/>
    <w:rsid w:val="002A1576"/>
    <w:rsid w:val="002B69A9"/>
    <w:rsid w:val="002C268E"/>
    <w:rsid w:val="002C7564"/>
    <w:rsid w:val="002D06D4"/>
    <w:rsid w:val="002E72D9"/>
    <w:rsid w:val="002F62D1"/>
    <w:rsid w:val="00307383"/>
    <w:rsid w:val="00314464"/>
    <w:rsid w:val="003159A8"/>
    <w:rsid w:val="00326714"/>
    <w:rsid w:val="00331F05"/>
    <w:rsid w:val="00354C43"/>
    <w:rsid w:val="00373C91"/>
    <w:rsid w:val="00375388"/>
    <w:rsid w:val="003922D4"/>
    <w:rsid w:val="003A635F"/>
    <w:rsid w:val="003B47C4"/>
    <w:rsid w:val="003C2E03"/>
    <w:rsid w:val="003D3156"/>
    <w:rsid w:val="003D62EE"/>
    <w:rsid w:val="003E38D1"/>
    <w:rsid w:val="003F42D1"/>
    <w:rsid w:val="003F499E"/>
    <w:rsid w:val="003F7631"/>
    <w:rsid w:val="00402049"/>
    <w:rsid w:val="004449E6"/>
    <w:rsid w:val="00445B18"/>
    <w:rsid w:val="0045058C"/>
    <w:rsid w:val="0046415E"/>
    <w:rsid w:val="004647D3"/>
    <w:rsid w:val="0047794B"/>
    <w:rsid w:val="004A10C5"/>
    <w:rsid w:val="004C1227"/>
    <w:rsid w:val="004D1632"/>
    <w:rsid w:val="005001DE"/>
    <w:rsid w:val="005023FF"/>
    <w:rsid w:val="0050283E"/>
    <w:rsid w:val="00504AA0"/>
    <w:rsid w:val="00510458"/>
    <w:rsid w:val="005251E6"/>
    <w:rsid w:val="00532444"/>
    <w:rsid w:val="00542F6C"/>
    <w:rsid w:val="005453D8"/>
    <w:rsid w:val="00547174"/>
    <w:rsid w:val="00547B82"/>
    <w:rsid w:val="00560C21"/>
    <w:rsid w:val="0056209C"/>
    <w:rsid w:val="0058473E"/>
    <w:rsid w:val="00594CF2"/>
    <w:rsid w:val="0059519E"/>
    <w:rsid w:val="005A2BC8"/>
    <w:rsid w:val="005A4948"/>
    <w:rsid w:val="005A4F1F"/>
    <w:rsid w:val="005B3165"/>
    <w:rsid w:val="005C75B5"/>
    <w:rsid w:val="005D4B7D"/>
    <w:rsid w:val="005D614C"/>
    <w:rsid w:val="005F77BB"/>
    <w:rsid w:val="00611426"/>
    <w:rsid w:val="006215EB"/>
    <w:rsid w:val="00622486"/>
    <w:rsid w:val="00622FB4"/>
    <w:rsid w:val="00625363"/>
    <w:rsid w:val="00644E42"/>
    <w:rsid w:val="00645252"/>
    <w:rsid w:val="00647465"/>
    <w:rsid w:val="0065048B"/>
    <w:rsid w:val="00651AAD"/>
    <w:rsid w:val="00655C68"/>
    <w:rsid w:val="00665AD6"/>
    <w:rsid w:val="00693267"/>
    <w:rsid w:val="006A3E03"/>
    <w:rsid w:val="006B6C36"/>
    <w:rsid w:val="006C4FC2"/>
    <w:rsid w:val="006D3D74"/>
    <w:rsid w:val="006D404C"/>
    <w:rsid w:val="006D6826"/>
    <w:rsid w:val="006E0A30"/>
    <w:rsid w:val="006E4A8D"/>
    <w:rsid w:val="006F1222"/>
    <w:rsid w:val="006F1BD1"/>
    <w:rsid w:val="006F2A67"/>
    <w:rsid w:val="007106CE"/>
    <w:rsid w:val="00710996"/>
    <w:rsid w:val="00713F0A"/>
    <w:rsid w:val="00716CBE"/>
    <w:rsid w:val="00740366"/>
    <w:rsid w:val="0075067E"/>
    <w:rsid w:val="0075369B"/>
    <w:rsid w:val="0075498F"/>
    <w:rsid w:val="00755BA2"/>
    <w:rsid w:val="007568E5"/>
    <w:rsid w:val="007636C1"/>
    <w:rsid w:val="007711A2"/>
    <w:rsid w:val="007716AE"/>
    <w:rsid w:val="00772C8D"/>
    <w:rsid w:val="00775F48"/>
    <w:rsid w:val="00782396"/>
    <w:rsid w:val="007909C2"/>
    <w:rsid w:val="007A3977"/>
    <w:rsid w:val="007A5401"/>
    <w:rsid w:val="007A7F5F"/>
    <w:rsid w:val="007D6E86"/>
    <w:rsid w:val="007F4E5A"/>
    <w:rsid w:val="00801423"/>
    <w:rsid w:val="0080517A"/>
    <w:rsid w:val="00806999"/>
    <w:rsid w:val="00807307"/>
    <w:rsid w:val="00824BBC"/>
    <w:rsid w:val="00830FAE"/>
    <w:rsid w:val="0083191D"/>
    <w:rsid w:val="00831D35"/>
    <w:rsid w:val="00833EE1"/>
    <w:rsid w:val="0083569A"/>
    <w:rsid w:val="00837516"/>
    <w:rsid w:val="00847D3F"/>
    <w:rsid w:val="00851CF8"/>
    <w:rsid w:val="008531D2"/>
    <w:rsid w:val="00854B79"/>
    <w:rsid w:val="008551BD"/>
    <w:rsid w:val="008656BD"/>
    <w:rsid w:val="008742D3"/>
    <w:rsid w:val="00876BC1"/>
    <w:rsid w:val="008828FF"/>
    <w:rsid w:val="00887222"/>
    <w:rsid w:val="00893413"/>
    <w:rsid w:val="0089551F"/>
    <w:rsid w:val="00896722"/>
    <w:rsid w:val="008A3EB4"/>
    <w:rsid w:val="008B536D"/>
    <w:rsid w:val="008C7B7F"/>
    <w:rsid w:val="008E4E09"/>
    <w:rsid w:val="008F582E"/>
    <w:rsid w:val="008F6703"/>
    <w:rsid w:val="00901D4B"/>
    <w:rsid w:val="0091262A"/>
    <w:rsid w:val="00925DC4"/>
    <w:rsid w:val="00926338"/>
    <w:rsid w:val="00926A82"/>
    <w:rsid w:val="00930EF3"/>
    <w:rsid w:val="00930F3A"/>
    <w:rsid w:val="00936C54"/>
    <w:rsid w:val="009441B6"/>
    <w:rsid w:val="0095630E"/>
    <w:rsid w:val="009567D5"/>
    <w:rsid w:val="00961B6A"/>
    <w:rsid w:val="00961FCE"/>
    <w:rsid w:val="009625F8"/>
    <w:rsid w:val="00962CEF"/>
    <w:rsid w:val="00973916"/>
    <w:rsid w:val="00985178"/>
    <w:rsid w:val="00991AC1"/>
    <w:rsid w:val="00991AEC"/>
    <w:rsid w:val="009A56B3"/>
    <w:rsid w:val="009B39D0"/>
    <w:rsid w:val="009B64B5"/>
    <w:rsid w:val="009D03FD"/>
    <w:rsid w:val="009E25D5"/>
    <w:rsid w:val="009E6C68"/>
    <w:rsid w:val="009F4F9C"/>
    <w:rsid w:val="009F6C35"/>
    <w:rsid w:val="00A0563C"/>
    <w:rsid w:val="00A05C3E"/>
    <w:rsid w:val="00A0675E"/>
    <w:rsid w:val="00A07152"/>
    <w:rsid w:val="00A07471"/>
    <w:rsid w:val="00A145C6"/>
    <w:rsid w:val="00A2121E"/>
    <w:rsid w:val="00A2169D"/>
    <w:rsid w:val="00A2502F"/>
    <w:rsid w:val="00A303E8"/>
    <w:rsid w:val="00A315B5"/>
    <w:rsid w:val="00A36A5F"/>
    <w:rsid w:val="00A42D45"/>
    <w:rsid w:val="00A6038A"/>
    <w:rsid w:val="00A6305D"/>
    <w:rsid w:val="00A65DC7"/>
    <w:rsid w:val="00A66AC0"/>
    <w:rsid w:val="00A722EC"/>
    <w:rsid w:val="00A742A3"/>
    <w:rsid w:val="00A813E8"/>
    <w:rsid w:val="00A9204E"/>
    <w:rsid w:val="00A93A48"/>
    <w:rsid w:val="00A94279"/>
    <w:rsid w:val="00A94DC4"/>
    <w:rsid w:val="00A97149"/>
    <w:rsid w:val="00AA2A11"/>
    <w:rsid w:val="00AA2BDF"/>
    <w:rsid w:val="00AA344F"/>
    <w:rsid w:val="00AA4724"/>
    <w:rsid w:val="00AC71B4"/>
    <w:rsid w:val="00AD0B0D"/>
    <w:rsid w:val="00AD0EB2"/>
    <w:rsid w:val="00AE4076"/>
    <w:rsid w:val="00AF532C"/>
    <w:rsid w:val="00B00820"/>
    <w:rsid w:val="00B021AC"/>
    <w:rsid w:val="00B028B9"/>
    <w:rsid w:val="00B042A7"/>
    <w:rsid w:val="00B06504"/>
    <w:rsid w:val="00B12371"/>
    <w:rsid w:val="00B12C56"/>
    <w:rsid w:val="00B24AC0"/>
    <w:rsid w:val="00B31407"/>
    <w:rsid w:val="00B4093E"/>
    <w:rsid w:val="00B463C8"/>
    <w:rsid w:val="00B502B1"/>
    <w:rsid w:val="00B50F31"/>
    <w:rsid w:val="00B54CAC"/>
    <w:rsid w:val="00B574B6"/>
    <w:rsid w:val="00B608BA"/>
    <w:rsid w:val="00B63166"/>
    <w:rsid w:val="00B66E8F"/>
    <w:rsid w:val="00B822FC"/>
    <w:rsid w:val="00B82B2F"/>
    <w:rsid w:val="00B8449B"/>
    <w:rsid w:val="00B93FDC"/>
    <w:rsid w:val="00B9799D"/>
    <w:rsid w:val="00BA6EA4"/>
    <w:rsid w:val="00BB7D0C"/>
    <w:rsid w:val="00BC35A9"/>
    <w:rsid w:val="00BE014D"/>
    <w:rsid w:val="00BE281A"/>
    <w:rsid w:val="00BE7C00"/>
    <w:rsid w:val="00BF0171"/>
    <w:rsid w:val="00BF3617"/>
    <w:rsid w:val="00BF4C74"/>
    <w:rsid w:val="00C07BE5"/>
    <w:rsid w:val="00C130CD"/>
    <w:rsid w:val="00C13737"/>
    <w:rsid w:val="00C25800"/>
    <w:rsid w:val="00C271EB"/>
    <w:rsid w:val="00C33AC8"/>
    <w:rsid w:val="00C47134"/>
    <w:rsid w:val="00C47225"/>
    <w:rsid w:val="00C61212"/>
    <w:rsid w:val="00C63F72"/>
    <w:rsid w:val="00C70E93"/>
    <w:rsid w:val="00C72D26"/>
    <w:rsid w:val="00C77481"/>
    <w:rsid w:val="00C839E9"/>
    <w:rsid w:val="00C9223A"/>
    <w:rsid w:val="00CA0484"/>
    <w:rsid w:val="00CB5EE8"/>
    <w:rsid w:val="00CB6F0B"/>
    <w:rsid w:val="00CC1B41"/>
    <w:rsid w:val="00CC2D17"/>
    <w:rsid w:val="00CD6057"/>
    <w:rsid w:val="00CE4E0B"/>
    <w:rsid w:val="00CE7D05"/>
    <w:rsid w:val="00CF1C6F"/>
    <w:rsid w:val="00CF3CB8"/>
    <w:rsid w:val="00CF3EFF"/>
    <w:rsid w:val="00D02FBE"/>
    <w:rsid w:val="00D07043"/>
    <w:rsid w:val="00D10953"/>
    <w:rsid w:val="00D13208"/>
    <w:rsid w:val="00D150D0"/>
    <w:rsid w:val="00D3145D"/>
    <w:rsid w:val="00D35636"/>
    <w:rsid w:val="00D36C9E"/>
    <w:rsid w:val="00D40B5F"/>
    <w:rsid w:val="00D475A4"/>
    <w:rsid w:val="00D5292D"/>
    <w:rsid w:val="00D57225"/>
    <w:rsid w:val="00D5787E"/>
    <w:rsid w:val="00D62F0E"/>
    <w:rsid w:val="00D634D3"/>
    <w:rsid w:val="00D65765"/>
    <w:rsid w:val="00D7127C"/>
    <w:rsid w:val="00D814B1"/>
    <w:rsid w:val="00D8168C"/>
    <w:rsid w:val="00D824FD"/>
    <w:rsid w:val="00D82FCD"/>
    <w:rsid w:val="00D8429C"/>
    <w:rsid w:val="00D8699B"/>
    <w:rsid w:val="00D971DC"/>
    <w:rsid w:val="00D97206"/>
    <w:rsid w:val="00DA0948"/>
    <w:rsid w:val="00DA4D7E"/>
    <w:rsid w:val="00DB3ECC"/>
    <w:rsid w:val="00DB5030"/>
    <w:rsid w:val="00DB7A07"/>
    <w:rsid w:val="00DD6685"/>
    <w:rsid w:val="00DD6CB9"/>
    <w:rsid w:val="00DE3F4A"/>
    <w:rsid w:val="00E00E6D"/>
    <w:rsid w:val="00E05042"/>
    <w:rsid w:val="00E10C51"/>
    <w:rsid w:val="00E15C15"/>
    <w:rsid w:val="00E1634F"/>
    <w:rsid w:val="00E26C2D"/>
    <w:rsid w:val="00E320A9"/>
    <w:rsid w:val="00E3563E"/>
    <w:rsid w:val="00E44151"/>
    <w:rsid w:val="00E647A3"/>
    <w:rsid w:val="00E6737E"/>
    <w:rsid w:val="00E83301"/>
    <w:rsid w:val="00EA2FEF"/>
    <w:rsid w:val="00EA54D1"/>
    <w:rsid w:val="00EB0B8B"/>
    <w:rsid w:val="00EB7601"/>
    <w:rsid w:val="00ED6D01"/>
    <w:rsid w:val="00EE5C9B"/>
    <w:rsid w:val="00EE6C23"/>
    <w:rsid w:val="00EF6311"/>
    <w:rsid w:val="00EF7144"/>
    <w:rsid w:val="00F202C9"/>
    <w:rsid w:val="00F23D0F"/>
    <w:rsid w:val="00F27473"/>
    <w:rsid w:val="00F56BBE"/>
    <w:rsid w:val="00F60C62"/>
    <w:rsid w:val="00F60FDD"/>
    <w:rsid w:val="00F70985"/>
    <w:rsid w:val="00F815F0"/>
    <w:rsid w:val="00F820E4"/>
    <w:rsid w:val="00F8539C"/>
    <w:rsid w:val="00F90648"/>
    <w:rsid w:val="00FA0B91"/>
    <w:rsid w:val="00FA5E49"/>
    <w:rsid w:val="00FB6055"/>
    <w:rsid w:val="00FC0963"/>
    <w:rsid w:val="00FC75BF"/>
    <w:rsid w:val="00FD1295"/>
    <w:rsid w:val="00FD3702"/>
    <w:rsid w:val="00FE1CBD"/>
    <w:rsid w:val="00FE3F71"/>
    <w:rsid w:val="00FE424E"/>
    <w:rsid w:val="00FE4DAD"/>
    <w:rsid w:val="00FF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437B"/>
  <w15:chartTrackingRefBased/>
  <w15:docId w15:val="{5074BBE0-C777-4D4E-B076-ED556952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DfESOutNumbered">
    <w:name w:val="DfESOutNumbered"/>
    <w:basedOn w:val="Normal"/>
    <w:link w:val="DfESOutNumberedChar"/>
    <w:rsid w:val="00B574B6"/>
    <w:pPr>
      <w:widowControl w:val="0"/>
      <w:numPr>
        <w:numId w:val="25"/>
      </w:numPr>
      <w:overflowPunct w:val="0"/>
      <w:autoSpaceDE w:val="0"/>
      <w:autoSpaceDN w:val="0"/>
      <w:adjustRightInd w:val="0"/>
      <w:spacing w:after="240"/>
      <w:textAlignment w:val="baseline"/>
    </w:pPr>
    <w:rPr>
      <w:rFonts w:ascii="Arial" w:eastAsia="Times New Roman" w:hAnsi="Arial" w:cs="Arial"/>
      <w:szCs w:val="20"/>
      <w:lang w:val="en-GB"/>
    </w:rPr>
  </w:style>
  <w:style w:type="character" w:customStyle="1" w:styleId="DfESOutNumberedChar">
    <w:name w:val="DfESOutNumbered Char"/>
    <w:basedOn w:val="DefaultParagraphFont"/>
    <w:link w:val="DfESOutNumbered"/>
    <w:rsid w:val="00B574B6"/>
    <w:rPr>
      <w:rFonts w:ascii="Arial" w:eastAsia="Times New Roman" w:hAnsi="Arial" w:cs="Arial"/>
      <w:szCs w:val="20"/>
      <w:lang w:val="en-GB"/>
    </w:rPr>
  </w:style>
  <w:style w:type="paragraph" w:customStyle="1" w:styleId="DeptBullets">
    <w:name w:val="DeptBullets"/>
    <w:basedOn w:val="Normal"/>
    <w:link w:val="DeptBulletsChar"/>
    <w:rsid w:val="00B574B6"/>
    <w:pPr>
      <w:widowControl w:val="0"/>
      <w:numPr>
        <w:numId w:val="27"/>
      </w:numPr>
      <w:overflowPunct w:val="0"/>
      <w:autoSpaceDE w:val="0"/>
      <w:autoSpaceDN w:val="0"/>
      <w:adjustRightInd w:val="0"/>
      <w:spacing w:after="240"/>
      <w:textAlignment w:val="baseline"/>
    </w:pPr>
    <w:rPr>
      <w:rFonts w:ascii="Arial" w:eastAsia="Times New Roman" w:hAnsi="Arial" w:cs="Times New Roman"/>
      <w:sz w:val="24"/>
      <w:szCs w:val="20"/>
      <w:lang w:val="en-GB"/>
    </w:rPr>
  </w:style>
  <w:style w:type="character" w:customStyle="1" w:styleId="DeptBulletsChar">
    <w:name w:val="DeptBullets Char"/>
    <w:basedOn w:val="DefaultParagraphFont"/>
    <w:link w:val="DeptBullets"/>
    <w:rsid w:val="00B574B6"/>
    <w:rPr>
      <w:rFonts w:ascii="Arial" w:eastAsia="Times New Roman" w:hAnsi="Arial" w:cs="Times New Roman"/>
      <w:sz w:val="24"/>
      <w:szCs w:val="20"/>
      <w:lang w:val="en-GB"/>
    </w:rPr>
  </w:style>
  <w:style w:type="table" w:styleId="TableGrid">
    <w:name w:val="Table Grid"/>
    <w:basedOn w:val="TableNormal"/>
    <w:uiPriority w:val="39"/>
    <w:rsid w:val="009A5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A56B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unhideWhenUsed/>
    <w:qFormat/>
    <w:rsid w:val="005A4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educationgovuk-my.sharepoint.com/personal/ann-marie_taylor_education_gov_uk/Documents/Documents/Templates/Wor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44C781DC3A244F9FBC8915237303C0" ma:contentTypeVersion="12" ma:contentTypeDescription="Create a new document." ma:contentTypeScope="" ma:versionID="f113632cc93956f1e5662478a2e2ad0f">
  <xsd:schema xmlns:xsd="http://www.w3.org/2001/XMLSchema" xmlns:xs="http://www.w3.org/2001/XMLSchema" xmlns:p="http://schemas.microsoft.com/office/2006/metadata/properties" xmlns:ns3="bf0c8f94-2de6-404f-af38-1689408d6c01" xmlns:ns4="92726865-6cb4-4a48-80a2-0fb6ca2c5a84" targetNamespace="http://schemas.microsoft.com/office/2006/metadata/properties" ma:root="true" ma:fieldsID="ad7c5eb103f19698d9a2cdcd00f28aba" ns3:_="" ns4:_="">
    <xsd:import namespace="bf0c8f94-2de6-404f-af38-1689408d6c01"/>
    <xsd:import namespace="92726865-6cb4-4a48-80a2-0fb6ca2c5a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c8f94-2de6-404f-af38-1689408d6c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726865-6cb4-4a48-80a2-0fb6ca2c5a8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006CE-734D-429A-B2C6-B0BC11C4D962}">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9B3D3B-61C6-4DA3-93A3-0F42FDA3A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c8f94-2de6-404f-af38-1689408d6c01"/>
    <ds:schemaRef ds:uri="92726865-6cb4-4a48-80a2-0fb6ca2c5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WorkTemplate.dotx</Template>
  <TotalTime>1201</TotalTime>
  <Pages>4</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Ann-Marie</dc:creator>
  <cp:keywords/>
  <dc:description/>
  <cp:lastModifiedBy>TAYLOR, Ann-Marie</cp:lastModifiedBy>
  <cp:revision>376</cp:revision>
  <dcterms:created xsi:type="dcterms:W3CDTF">2020-05-11T07:25:00Z</dcterms:created>
  <dcterms:modified xsi:type="dcterms:W3CDTF">2020-05-29T09:45:00Z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0x0101001D44C781DC3A244F9FBC8915237303C0</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